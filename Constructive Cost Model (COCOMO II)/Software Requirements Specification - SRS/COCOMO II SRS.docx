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50F47" w:rsidRDefault="00A50F47">
      <w:pPr>
        <w:jc w:val="right"/>
        <w:rPr>
          <w:b/>
        </w:rPr>
      </w:pPr>
      <w:r>
        <w:t xml:space="preserve"> </w:t>
      </w:r>
    </w:p>
    <w:p w:rsidR="00A50F47" w:rsidRDefault="00A50F47">
      <w:pPr>
        <w:pStyle w:val="proposaltext"/>
        <w:jc w:val="center"/>
        <w:rPr>
          <w:b/>
        </w:rPr>
      </w:pPr>
    </w:p>
    <w:p w:rsidR="00A50F47" w:rsidRPr="00A141B8" w:rsidRDefault="00A50F47">
      <w:pPr>
        <w:pStyle w:val="proposaltext"/>
        <w:jc w:val="center"/>
        <w:rPr>
          <w:rFonts w:ascii="Arial" w:hAnsi="Arial" w:cs="Arial"/>
          <w:b/>
          <w:sz w:val="48"/>
          <w:szCs w:val="48"/>
        </w:rPr>
      </w:pPr>
      <w:r w:rsidRPr="00A141B8">
        <w:rPr>
          <w:rFonts w:ascii="Arial" w:hAnsi="Arial" w:cs="Arial"/>
          <w:b/>
          <w:sz w:val="72"/>
          <w:szCs w:val="72"/>
        </w:rPr>
        <w:t>Soft</w:t>
      </w:r>
      <w:r w:rsidR="003843B3" w:rsidRPr="00A141B8">
        <w:rPr>
          <w:rFonts w:ascii="Arial" w:hAnsi="Arial" w:cs="Arial"/>
          <w:b/>
          <w:sz w:val="72"/>
          <w:szCs w:val="72"/>
        </w:rPr>
        <w:t>ware Requirements Specification</w:t>
      </w:r>
    </w:p>
    <w:p w:rsidR="00A50F47" w:rsidRPr="00A141B8" w:rsidRDefault="00A50F47">
      <w:pPr>
        <w:pStyle w:val="proposaltext"/>
        <w:jc w:val="center"/>
        <w:rPr>
          <w:rFonts w:ascii="Arial" w:hAnsi="Arial" w:cs="Arial"/>
          <w:b/>
        </w:rPr>
      </w:pPr>
      <w:r w:rsidRPr="00A141B8">
        <w:rPr>
          <w:rFonts w:ascii="Arial" w:hAnsi="Arial" w:cs="Arial"/>
          <w:b/>
          <w:sz w:val="48"/>
          <w:szCs w:val="48"/>
        </w:rPr>
        <w:t>(SRS)</w:t>
      </w:r>
    </w:p>
    <w:p w:rsidR="00A50F47" w:rsidRPr="00A141B8" w:rsidRDefault="00A50F47">
      <w:pPr>
        <w:pStyle w:val="proposaltext"/>
        <w:jc w:val="center"/>
        <w:rPr>
          <w:rFonts w:ascii="Arial" w:hAnsi="Arial" w:cs="Arial"/>
          <w:b/>
        </w:rPr>
      </w:pPr>
    </w:p>
    <w:p w:rsidR="00A50F47" w:rsidRPr="00A141B8" w:rsidRDefault="00A50F47">
      <w:pPr>
        <w:pStyle w:val="proposaltext"/>
        <w:jc w:val="center"/>
        <w:rPr>
          <w:rFonts w:ascii="Arial" w:hAnsi="Arial" w:cs="Arial"/>
          <w:b/>
        </w:rPr>
      </w:pPr>
      <w:r w:rsidRPr="00A141B8">
        <w:rPr>
          <w:rFonts w:ascii="Arial" w:hAnsi="Arial" w:cs="Arial"/>
          <w:b/>
          <w:sz w:val="48"/>
          <w:szCs w:val="48"/>
        </w:rPr>
        <w:t>For</w:t>
      </w:r>
    </w:p>
    <w:p w:rsidR="00A50F47" w:rsidRPr="00A141B8" w:rsidRDefault="00A50F47">
      <w:pPr>
        <w:pStyle w:val="proposaltext"/>
        <w:jc w:val="center"/>
        <w:rPr>
          <w:rFonts w:ascii="Arial" w:hAnsi="Arial" w:cs="Arial"/>
          <w:b/>
        </w:rPr>
      </w:pPr>
    </w:p>
    <w:p w:rsidR="00A50F47" w:rsidRPr="00A141B8" w:rsidRDefault="00A36926">
      <w:pPr>
        <w:pStyle w:val="proposaltext"/>
        <w:jc w:val="center"/>
        <w:rPr>
          <w:rFonts w:ascii="Arial" w:hAnsi="Arial" w:cs="Arial"/>
          <w:b/>
          <w:sz w:val="44"/>
          <w:szCs w:val="32"/>
        </w:rPr>
      </w:pPr>
      <w:r w:rsidRPr="00A141B8">
        <w:rPr>
          <w:rFonts w:ascii="Arial" w:hAnsi="Arial" w:cs="Arial"/>
          <w:b/>
          <w:sz w:val="72"/>
          <w:szCs w:val="48"/>
        </w:rPr>
        <w:t>COCOMO II Simulator</w:t>
      </w:r>
    </w:p>
    <w:p w:rsidR="00A50F47" w:rsidRDefault="00A50F47">
      <w:pPr>
        <w:pStyle w:val="proposaltext"/>
        <w:jc w:val="center"/>
        <w:rPr>
          <w:b/>
          <w:sz w:val="32"/>
          <w:szCs w:val="32"/>
        </w:rPr>
      </w:pPr>
    </w:p>
    <w:p w:rsidR="00A50F47" w:rsidRDefault="00A50F47">
      <w:pPr>
        <w:pStyle w:val="proposaltext"/>
        <w:jc w:val="center"/>
        <w:rPr>
          <w:b/>
          <w:sz w:val="32"/>
          <w:szCs w:val="32"/>
        </w:rPr>
      </w:pPr>
    </w:p>
    <w:p w:rsidR="00A50F47" w:rsidRDefault="00A50F47">
      <w:pPr>
        <w:pStyle w:val="proposaltext"/>
        <w:ind w:left="2880" w:firstLine="360"/>
        <w:rPr>
          <w:b/>
        </w:rPr>
      </w:pPr>
      <w:r>
        <w:rPr>
          <w:b/>
          <w:sz w:val="32"/>
          <w:szCs w:val="32"/>
        </w:rPr>
        <w:t xml:space="preserve">   </w:t>
      </w:r>
    </w:p>
    <w:p w:rsidR="00A50F47" w:rsidRDefault="00A50F47">
      <w:pPr>
        <w:pStyle w:val="proposaltext"/>
        <w:spacing w:after="0"/>
        <w:jc w:val="center"/>
        <w:rPr>
          <w:b/>
        </w:rPr>
      </w:pPr>
    </w:p>
    <w:p w:rsidR="00A50F47" w:rsidRDefault="00A50F47">
      <w:pPr>
        <w:pStyle w:val="proposaltext"/>
        <w:spacing w:after="0"/>
        <w:jc w:val="center"/>
        <w:rPr>
          <w:b/>
        </w:rPr>
      </w:pPr>
    </w:p>
    <w:p w:rsidR="00A50F47" w:rsidRDefault="00A50F47">
      <w:pPr>
        <w:pStyle w:val="proposaltext"/>
        <w:spacing w:after="0"/>
        <w:jc w:val="center"/>
        <w:rPr>
          <w:b/>
        </w:rPr>
      </w:pPr>
    </w:p>
    <w:p w:rsidR="00A50F47" w:rsidRDefault="00A50F47">
      <w:pPr>
        <w:pStyle w:val="proposaltext"/>
        <w:spacing w:after="0"/>
        <w:jc w:val="center"/>
        <w:rPr>
          <w:b/>
          <w:lang w:val="en-IN" w:eastAsia="en-IN"/>
        </w:rPr>
      </w:pPr>
    </w:p>
    <w:p w:rsidR="00A50F47" w:rsidRDefault="00A50F47">
      <w:pPr>
        <w:pStyle w:val="proposaltext"/>
        <w:spacing w:after="0"/>
        <w:jc w:val="center"/>
        <w:rPr>
          <w:b/>
        </w:rPr>
      </w:pPr>
    </w:p>
    <w:p w:rsidR="00A134FA" w:rsidRDefault="00A134FA">
      <w:pPr>
        <w:pStyle w:val="proposaltext"/>
        <w:spacing w:after="0"/>
        <w:jc w:val="center"/>
        <w:rPr>
          <w:b/>
        </w:rPr>
      </w:pPr>
    </w:p>
    <w:p w:rsidR="00A134FA" w:rsidRDefault="00A134FA">
      <w:pPr>
        <w:pStyle w:val="proposaltext"/>
        <w:spacing w:after="0"/>
        <w:jc w:val="center"/>
        <w:rPr>
          <w:b/>
        </w:rPr>
      </w:pPr>
    </w:p>
    <w:p w:rsidR="00A134FA" w:rsidRDefault="00A134FA">
      <w:pPr>
        <w:pStyle w:val="proposaltext"/>
        <w:spacing w:after="0"/>
        <w:jc w:val="center"/>
        <w:rPr>
          <w:b/>
        </w:rPr>
      </w:pPr>
    </w:p>
    <w:p w:rsidR="00A134FA" w:rsidRDefault="00A134FA">
      <w:pPr>
        <w:pStyle w:val="proposaltext"/>
        <w:spacing w:after="0"/>
        <w:jc w:val="center"/>
        <w:rPr>
          <w:b/>
        </w:rPr>
      </w:pPr>
    </w:p>
    <w:p w:rsidR="00A134FA" w:rsidRDefault="00A134FA">
      <w:pPr>
        <w:pStyle w:val="proposaltext"/>
        <w:spacing w:after="0"/>
        <w:jc w:val="center"/>
        <w:rPr>
          <w:b/>
        </w:rPr>
      </w:pPr>
    </w:p>
    <w:p w:rsidR="00A134FA" w:rsidRDefault="00A134FA">
      <w:pPr>
        <w:pStyle w:val="proposaltext"/>
        <w:spacing w:after="0"/>
        <w:jc w:val="center"/>
        <w:rPr>
          <w:b/>
        </w:rPr>
      </w:pPr>
    </w:p>
    <w:p w:rsidR="00A134FA" w:rsidRDefault="00A134FA">
      <w:pPr>
        <w:pStyle w:val="proposaltext"/>
        <w:spacing w:after="0"/>
        <w:jc w:val="center"/>
        <w:rPr>
          <w:b/>
        </w:rPr>
      </w:pPr>
    </w:p>
    <w:p w:rsidR="00A134FA" w:rsidRDefault="00A134FA">
      <w:pPr>
        <w:pStyle w:val="proposaltext"/>
        <w:spacing w:after="0"/>
        <w:jc w:val="center"/>
        <w:rPr>
          <w:b/>
        </w:rPr>
      </w:pPr>
    </w:p>
    <w:p w:rsidR="00A134FA" w:rsidRDefault="00A134FA">
      <w:pPr>
        <w:pStyle w:val="proposaltext"/>
        <w:spacing w:after="0"/>
        <w:jc w:val="center"/>
        <w:rPr>
          <w:b/>
        </w:rPr>
      </w:pPr>
    </w:p>
    <w:p w:rsidR="00A134FA" w:rsidRDefault="00A134FA">
      <w:pPr>
        <w:pStyle w:val="proposaltext"/>
        <w:spacing w:after="0"/>
        <w:jc w:val="center"/>
        <w:rPr>
          <w:b/>
        </w:rPr>
      </w:pPr>
    </w:p>
    <w:p w:rsidR="00A50F47" w:rsidRDefault="00A50F47">
      <w:pPr>
        <w:pStyle w:val="proposaltext"/>
        <w:spacing w:after="0"/>
        <w:jc w:val="center"/>
        <w:rPr>
          <w:b/>
        </w:rPr>
      </w:pPr>
    </w:p>
    <w:p w:rsidR="00A50F47" w:rsidRPr="00A141B8" w:rsidRDefault="00A50F47">
      <w:pPr>
        <w:pStyle w:val="TOCTitle"/>
        <w:pBdr>
          <w:bottom w:val="single" w:sz="4" w:space="1" w:color="000000"/>
        </w:pBdr>
        <w:spacing w:before="100" w:after="100"/>
        <w:jc w:val="center"/>
        <w:rPr>
          <w:sz w:val="44"/>
        </w:rPr>
      </w:pPr>
      <w:r w:rsidRPr="00A141B8">
        <w:rPr>
          <w:sz w:val="44"/>
          <w:szCs w:val="40"/>
        </w:rPr>
        <w:lastRenderedPageBreak/>
        <w:t>Table of Contents</w:t>
      </w:r>
    </w:p>
    <w:p w:rsidR="00A50F47" w:rsidRPr="00A141B8" w:rsidRDefault="00A50F47">
      <w:pPr>
        <w:pStyle w:val="TOC2"/>
        <w:rPr>
          <w:rFonts w:ascii="Arial" w:hAnsi="Arial" w:cs="Arial"/>
          <w:sz w:val="28"/>
        </w:rPr>
      </w:pPr>
    </w:p>
    <w:p w:rsidR="00A50F47" w:rsidRPr="00A141B8" w:rsidRDefault="00A50F47">
      <w:pPr>
        <w:rPr>
          <w:rFonts w:ascii="Arial" w:hAnsi="Arial" w:cs="Arial"/>
          <w:sz w:val="28"/>
        </w:rPr>
      </w:pPr>
    </w:p>
    <w:p w:rsidR="00A50F47" w:rsidRPr="00A141B8" w:rsidRDefault="00A50F47">
      <w:pPr>
        <w:rPr>
          <w:rFonts w:ascii="Arial" w:hAnsi="Arial" w:cs="Arial"/>
          <w:sz w:val="28"/>
        </w:rPr>
        <w:sectPr w:rsidR="00A50F47" w:rsidRPr="00A141B8" w:rsidSect="00BA1E9C">
          <w:headerReference w:type="default" r:id="rId7"/>
          <w:footerReference w:type="default" r:id="rId8"/>
          <w:footerReference w:type="first" r:id="rId9"/>
          <w:pgSz w:w="12240" w:h="15840"/>
          <w:pgMar w:top="1440" w:right="1138" w:bottom="1656" w:left="1411" w:header="864" w:footer="936" w:gutter="0"/>
          <w:pgNumType w:fmt="lowerRoman"/>
          <w:cols w:space="720"/>
          <w:titlePg/>
          <w:docGrid w:linePitch="360"/>
        </w:sectPr>
      </w:pPr>
    </w:p>
    <w:p w:rsidR="00F96D4B" w:rsidRPr="00A141B8" w:rsidRDefault="00A50F47">
      <w:pPr>
        <w:pStyle w:val="TOC1"/>
        <w:tabs>
          <w:tab w:val="left" w:pos="600"/>
          <w:tab w:val="right" w:leader="dot" w:pos="9681"/>
        </w:tabs>
        <w:rPr>
          <w:rFonts w:ascii="Arial" w:hAnsi="Arial" w:cs="Arial"/>
          <w:b w:val="0"/>
          <w:bCs w:val="0"/>
          <w:caps w:val="0"/>
          <w:noProof/>
          <w:szCs w:val="22"/>
          <w:lang w:val="en-IN" w:eastAsia="en-IN"/>
        </w:rPr>
      </w:pPr>
      <w:r w:rsidRPr="00A141B8">
        <w:rPr>
          <w:rFonts w:ascii="Arial" w:hAnsi="Arial" w:cs="Arial"/>
          <w:sz w:val="28"/>
        </w:rPr>
        <w:lastRenderedPageBreak/>
        <w:fldChar w:fldCharType="begin"/>
      </w:r>
      <w:r w:rsidRPr="00A141B8">
        <w:rPr>
          <w:rFonts w:ascii="Arial" w:hAnsi="Arial" w:cs="Arial"/>
          <w:sz w:val="28"/>
        </w:rPr>
        <w:instrText xml:space="preserve"> TOC </w:instrText>
      </w:r>
      <w:r w:rsidRPr="00A141B8">
        <w:rPr>
          <w:rFonts w:ascii="Arial" w:hAnsi="Arial" w:cs="Arial"/>
          <w:sz w:val="28"/>
        </w:rPr>
        <w:fldChar w:fldCharType="separate"/>
      </w:r>
      <w:r w:rsidR="00F96D4B" w:rsidRPr="00A141B8">
        <w:rPr>
          <w:rFonts w:ascii="Arial" w:hAnsi="Arial" w:cs="Arial"/>
          <w:noProof/>
          <w:sz w:val="28"/>
        </w:rPr>
        <w:t>1.0</w:t>
      </w:r>
      <w:r w:rsidR="00F96D4B" w:rsidRPr="00A141B8">
        <w:rPr>
          <w:rFonts w:ascii="Arial" w:hAnsi="Arial" w:cs="Arial"/>
          <w:b w:val="0"/>
          <w:bCs w:val="0"/>
          <w:caps w:val="0"/>
          <w:noProof/>
          <w:szCs w:val="22"/>
          <w:lang w:val="en-IN" w:eastAsia="en-IN"/>
        </w:rPr>
        <w:tab/>
      </w:r>
      <w:r w:rsidR="00F96D4B" w:rsidRPr="00A141B8">
        <w:rPr>
          <w:rFonts w:ascii="Arial" w:hAnsi="Arial" w:cs="Arial"/>
          <w:noProof/>
          <w:sz w:val="28"/>
        </w:rPr>
        <w:t>INTRODUCTION</w:t>
      </w:r>
      <w:r w:rsidR="00F96D4B" w:rsidRPr="00A141B8">
        <w:rPr>
          <w:rFonts w:ascii="Arial" w:hAnsi="Arial" w:cs="Arial"/>
          <w:noProof/>
          <w:sz w:val="28"/>
        </w:rPr>
        <w:tab/>
      </w:r>
      <w:r w:rsidR="00F96D4B" w:rsidRPr="00A141B8">
        <w:rPr>
          <w:rFonts w:ascii="Arial" w:hAnsi="Arial" w:cs="Arial"/>
          <w:noProof/>
          <w:sz w:val="28"/>
        </w:rPr>
        <w:fldChar w:fldCharType="begin"/>
      </w:r>
      <w:r w:rsidR="00F96D4B" w:rsidRPr="00A141B8">
        <w:rPr>
          <w:rFonts w:ascii="Arial" w:hAnsi="Arial" w:cs="Arial"/>
          <w:noProof/>
          <w:sz w:val="28"/>
        </w:rPr>
        <w:instrText xml:space="preserve"> PAGEREF _Toc2638753 \h </w:instrText>
      </w:r>
      <w:r w:rsidR="00F96D4B" w:rsidRPr="00A141B8">
        <w:rPr>
          <w:rFonts w:ascii="Arial" w:hAnsi="Arial" w:cs="Arial"/>
          <w:noProof/>
          <w:sz w:val="28"/>
        </w:rPr>
      </w:r>
      <w:r w:rsidR="00F96D4B" w:rsidRPr="00A141B8">
        <w:rPr>
          <w:rFonts w:ascii="Arial" w:hAnsi="Arial" w:cs="Arial"/>
          <w:noProof/>
          <w:sz w:val="28"/>
        </w:rPr>
        <w:fldChar w:fldCharType="separate"/>
      </w:r>
      <w:r w:rsidR="00B8670B">
        <w:rPr>
          <w:rFonts w:ascii="Arial" w:hAnsi="Arial" w:cs="Arial"/>
          <w:noProof/>
          <w:sz w:val="28"/>
        </w:rPr>
        <w:t>3</w:t>
      </w:r>
      <w:r w:rsidR="00F96D4B" w:rsidRPr="00A141B8">
        <w:rPr>
          <w:rFonts w:ascii="Arial" w:hAnsi="Arial" w:cs="Arial"/>
          <w:noProof/>
          <w:sz w:val="28"/>
        </w:rPr>
        <w:fldChar w:fldCharType="end"/>
      </w:r>
    </w:p>
    <w:p w:rsidR="00F96D4B" w:rsidRPr="00FD1D62" w:rsidRDefault="00F96D4B">
      <w:pPr>
        <w:pStyle w:val="TOC2"/>
        <w:tabs>
          <w:tab w:val="left" w:pos="1000"/>
          <w:tab w:val="right" w:leader="dot" w:pos="9681"/>
        </w:tabs>
        <w:rPr>
          <w:rFonts w:ascii="Arial" w:hAnsi="Arial" w:cs="Arial"/>
          <w:noProof/>
          <w:color w:val="404040" w:themeColor="text1" w:themeTint="BF"/>
          <w:szCs w:val="22"/>
          <w:lang w:val="en-IN" w:eastAsia="en-IN"/>
        </w:rPr>
      </w:pPr>
      <w:r w:rsidRPr="00FD1D62">
        <w:rPr>
          <w:rFonts w:ascii="Arial" w:hAnsi="Arial" w:cs="Arial"/>
          <w:noProof/>
          <w:color w:val="404040" w:themeColor="text1" w:themeTint="BF"/>
          <w:sz w:val="28"/>
        </w:rPr>
        <w:t>1.1</w:t>
      </w:r>
      <w:r w:rsidRPr="00FD1D62">
        <w:rPr>
          <w:rFonts w:ascii="Arial" w:hAnsi="Arial" w:cs="Arial"/>
          <w:noProof/>
          <w:color w:val="404040" w:themeColor="text1" w:themeTint="BF"/>
          <w:szCs w:val="22"/>
          <w:lang w:val="en-IN" w:eastAsia="en-IN"/>
        </w:rPr>
        <w:tab/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t>Scope</w: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tab/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fldChar w:fldCharType="begin"/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instrText xml:space="preserve"> PAGEREF _Toc2638754 \h </w:instrTex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fldChar w:fldCharType="separate"/>
      </w:r>
      <w:r w:rsidR="00B8670B">
        <w:rPr>
          <w:rFonts w:ascii="Arial" w:hAnsi="Arial" w:cs="Arial"/>
          <w:noProof/>
          <w:color w:val="404040" w:themeColor="text1" w:themeTint="BF"/>
          <w:sz w:val="28"/>
        </w:rPr>
        <w:t>3</w: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fldChar w:fldCharType="end"/>
      </w:r>
    </w:p>
    <w:p w:rsidR="00F96D4B" w:rsidRPr="00FD1D62" w:rsidRDefault="00F96D4B">
      <w:pPr>
        <w:pStyle w:val="TOC2"/>
        <w:tabs>
          <w:tab w:val="left" w:pos="1000"/>
          <w:tab w:val="right" w:leader="dot" w:pos="9681"/>
        </w:tabs>
        <w:rPr>
          <w:rFonts w:ascii="Arial" w:hAnsi="Arial" w:cs="Arial"/>
          <w:noProof/>
          <w:color w:val="404040" w:themeColor="text1" w:themeTint="BF"/>
          <w:szCs w:val="22"/>
          <w:lang w:val="en-IN" w:eastAsia="en-IN"/>
        </w:rPr>
      </w:pPr>
      <w:r w:rsidRPr="00FD1D62">
        <w:rPr>
          <w:rFonts w:ascii="Arial" w:hAnsi="Arial" w:cs="Arial"/>
          <w:noProof/>
          <w:color w:val="404040" w:themeColor="text1" w:themeTint="BF"/>
          <w:sz w:val="28"/>
        </w:rPr>
        <w:t>1.2</w:t>
      </w:r>
      <w:r w:rsidRPr="00FD1D62">
        <w:rPr>
          <w:rFonts w:ascii="Arial" w:hAnsi="Arial" w:cs="Arial"/>
          <w:noProof/>
          <w:color w:val="404040" w:themeColor="text1" w:themeTint="BF"/>
          <w:szCs w:val="22"/>
          <w:lang w:val="en-IN" w:eastAsia="en-IN"/>
        </w:rPr>
        <w:tab/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t>Technologies to be used</w: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tab/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fldChar w:fldCharType="begin"/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instrText xml:space="preserve"> PAGEREF _Toc2638755 \h </w:instrTex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fldChar w:fldCharType="separate"/>
      </w:r>
      <w:r w:rsidR="00B8670B">
        <w:rPr>
          <w:rFonts w:ascii="Arial" w:hAnsi="Arial" w:cs="Arial"/>
          <w:noProof/>
          <w:color w:val="404040" w:themeColor="text1" w:themeTint="BF"/>
          <w:sz w:val="28"/>
        </w:rPr>
        <w:t>3</w: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fldChar w:fldCharType="end"/>
      </w:r>
    </w:p>
    <w:p w:rsidR="00A141B8" w:rsidRDefault="00A141B8">
      <w:pPr>
        <w:pStyle w:val="TOC1"/>
        <w:tabs>
          <w:tab w:val="left" w:pos="600"/>
          <w:tab w:val="right" w:leader="dot" w:pos="9681"/>
        </w:tabs>
        <w:rPr>
          <w:rFonts w:ascii="Arial" w:hAnsi="Arial" w:cs="Arial"/>
          <w:noProof/>
          <w:sz w:val="28"/>
        </w:rPr>
      </w:pPr>
    </w:p>
    <w:p w:rsidR="00F96D4B" w:rsidRPr="00A141B8" w:rsidRDefault="00F96D4B">
      <w:pPr>
        <w:pStyle w:val="TOC1"/>
        <w:tabs>
          <w:tab w:val="left" w:pos="600"/>
          <w:tab w:val="right" w:leader="dot" w:pos="9681"/>
        </w:tabs>
        <w:rPr>
          <w:rFonts w:ascii="Arial" w:hAnsi="Arial" w:cs="Arial"/>
          <w:b w:val="0"/>
          <w:bCs w:val="0"/>
          <w:caps w:val="0"/>
          <w:noProof/>
          <w:szCs w:val="22"/>
          <w:lang w:val="en-IN" w:eastAsia="en-IN"/>
        </w:rPr>
      </w:pPr>
      <w:r w:rsidRPr="00A141B8">
        <w:rPr>
          <w:rFonts w:ascii="Arial" w:hAnsi="Arial" w:cs="Arial"/>
          <w:noProof/>
          <w:sz w:val="28"/>
        </w:rPr>
        <w:t>2.0</w:t>
      </w:r>
      <w:r w:rsidRPr="00A141B8">
        <w:rPr>
          <w:rFonts w:ascii="Arial" w:hAnsi="Arial" w:cs="Arial"/>
          <w:b w:val="0"/>
          <w:bCs w:val="0"/>
          <w:caps w:val="0"/>
          <w:noProof/>
          <w:szCs w:val="22"/>
          <w:lang w:val="en-IN" w:eastAsia="en-IN"/>
        </w:rPr>
        <w:tab/>
      </w:r>
      <w:r w:rsidRPr="00A141B8">
        <w:rPr>
          <w:rFonts w:ascii="Arial" w:hAnsi="Arial" w:cs="Arial"/>
          <w:noProof/>
          <w:sz w:val="28"/>
        </w:rPr>
        <w:t>GENERAL REQUIREMENTS</w:t>
      </w:r>
      <w:r w:rsidRPr="00A141B8">
        <w:rPr>
          <w:rFonts w:ascii="Arial" w:hAnsi="Arial" w:cs="Arial"/>
          <w:noProof/>
          <w:sz w:val="28"/>
        </w:rPr>
        <w:tab/>
      </w:r>
      <w:r w:rsidRPr="00A141B8">
        <w:rPr>
          <w:rFonts w:ascii="Arial" w:hAnsi="Arial" w:cs="Arial"/>
          <w:noProof/>
          <w:sz w:val="28"/>
        </w:rPr>
        <w:fldChar w:fldCharType="begin"/>
      </w:r>
      <w:r w:rsidRPr="00A141B8">
        <w:rPr>
          <w:rFonts w:ascii="Arial" w:hAnsi="Arial" w:cs="Arial"/>
          <w:noProof/>
          <w:sz w:val="28"/>
        </w:rPr>
        <w:instrText xml:space="preserve"> PAGEREF _Toc2638756 \h </w:instrText>
      </w:r>
      <w:r w:rsidRPr="00A141B8">
        <w:rPr>
          <w:rFonts w:ascii="Arial" w:hAnsi="Arial" w:cs="Arial"/>
          <w:noProof/>
          <w:sz w:val="28"/>
        </w:rPr>
      </w:r>
      <w:r w:rsidRPr="00A141B8">
        <w:rPr>
          <w:rFonts w:ascii="Arial" w:hAnsi="Arial" w:cs="Arial"/>
          <w:noProof/>
          <w:sz w:val="28"/>
        </w:rPr>
        <w:fldChar w:fldCharType="separate"/>
      </w:r>
      <w:r w:rsidR="00B8670B">
        <w:rPr>
          <w:rFonts w:ascii="Arial" w:hAnsi="Arial" w:cs="Arial"/>
          <w:noProof/>
          <w:sz w:val="28"/>
        </w:rPr>
        <w:t>4</w:t>
      </w:r>
      <w:r w:rsidRPr="00A141B8">
        <w:rPr>
          <w:rFonts w:ascii="Arial" w:hAnsi="Arial" w:cs="Arial"/>
          <w:noProof/>
          <w:sz w:val="28"/>
        </w:rPr>
        <w:fldChar w:fldCharType="end"/>
      </w:r>
    </w:p>
    <w:p w:rsidR="00F96D4B" w:rsidRPr="00FD1D62" w:rsidRDefault="00F96D4B">
      <w:pPr>
        <w:pStyle w:val="TOC2"/>
        <w:tabs>
          <w:tab w:val="right" w:leader="dot" w:pos="9681"/>
        </w:tabs>
        <w:rPr>
          <w:rFonts w:ascii="Arial" w:hAnsi="Arial" w:cs="Arial"/>
          <w:noProof/>
          <w:color w:val="404040" w:themeColor="text1" w:themeTint="BF"/>
          <w:szCs w:val="22"/>
          <w:lang w:val="en-IN" w:eastAsia="en-IN"/>
        </w:rPr>
      </w:pPr>
      <w:r w:rsidRPr="00FD1D62">
        <w:rPr>
          <w:rFonts w:ascii="Arial" w:hAnsi="Arial" w:cs="Arial"/>
          <w:noProof/>
          <w:color w:val="404040" w:themeColor="text1" w:themeTint="BF"/>
          <w:sz w:val="28"/>
        </w:rPr>
        <w:t xml:space="preserve">2.1 </w:t>
      </w:r>
      <w:r w:rsidR="00A141B8" w:rsidRPr="00FD1D62">
        <w:rPr>
          <w:rFonts w:ascii="Arial" w:hAnsi="Arial" w:cs="Arial"/>
          <w:noProof/>
          <w:color w:val="404040" w:themeColor="text1" w:themeTint="BF"/>
          <w:sz w:val="28"/>
        </w:rPr>
        <w:t xml:space="preserve">  </w: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t>Functionalities</w: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tab/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fldChar w:fldCharType="begin"/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instrText xml:space="preserve"> PAGEREF _Toc2638757 \h </w:instrTex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fldChar w:fldCharType="separate"/>
      </w:r>
      <w:r w:rsidR="00B8670B">
        <w:rPr>
          <w:rFonts w:ascii="Arial" w:hAnsi="Arial" w:cs="Arial"/>
          <w:noProof/>
          <w:color w:val="404040" w:themeColor="text1" w:themeTint="BF"/>
          <w:sz w:val="28"/>
        </w:rPr>
        <w:t>4</w: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fldChar w:fldCharType="end"/>
      </w:r>
    </w:p>
    <w:p w:rsidR="00F96D4B" w:rsidRPr="00FD1D62" w:rsidRDefault="00F96D4B">
      <w:pPr>
        <w:pStyle w:val="TOC2"/>
        <w:tabs>
          <w:tab w:val="right" w:leader="dot" w:pos="9681"/>
        </w:tabs>
        <w:rPr>
          <w:rFonts w:ascii="Arial" w:hAnsi="Arial" w:cs="Arial"/>
          <w:noProof/>
          <w:color w:val="404040" w:themeColor="text1" w:themeTint="BF"/>
          <w:szCs w:val="22"/>
          <w:lang w:val="en-IN" w:eastAsia="en-IN"/>
        </w:rPr>
      </w:pPr>
      <w:r w:rsidRPr="00FD1D62">
        <w:rPr>
          <w:rFonts w:ascii="Arial" w:hAnsi="Arial" w:cs="Arial"/>
          <w:noProof/>
          <w:color w:val="404040" w:themeColor="text1" w:themeTint="BF"/>
          <w:sz w:val="28"/>
        </w:rPr>
        <w:t xml:space="preserve">2.2 </w:t>
      </w:r>
      <w:r w:rsidR="00A141B8" w:rsidRPr="00FD1D62">
        <w:rPr>
          <w:rFonts w:ascii="Arial" w:hAnsi="Arial" w:cs="Arial"/>
          <w:noProof/>
          <w:color w:val="404040" w:themeColor="text1" w:themeTint="BF"/>
          <w:sz w:val="28"/>
        </w:rPr>
        <w:t xml:space="preserve">  </w: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t>Use Case Model Diagrams</w: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tab/>
        <w:t>5</w:t>
      </w:r>
    </w:p>
    <w:p w:rsidR="00F96D4B" w:rsidRPr="00FD1D62" w:rsidRDefault="00F96D4B">
      <w:pPr>
        <w:pStyle w:val="TOC2"/>
        <w:tabs>
          <w:tab w:val="left" w:pos="1000"/>
          <w:tab w:val="right" w:leader="dot" w:pos="9681"/>
        </w:tabs>
        <w:rPr>
          <w:rFonts w:ascii="Arial" w:hAnsi="Arial" w:cs="Arial"/>
          <w:noProof/>
          <w:color w:val="404040" w:themeColor="text1" w:themeTint="BF"/>
          <w:szCs w:val="22"/>
          <w:lang w:val="en-IN" w:eastAsia="en-IN"/>
        </w:rPr>
      </w:pPr>
      <w:r w:rsidRPr="00FD1D62">
        <w:rPr>
          <w:rFonts w:ascii="Arial" w:hAnsi="Arial" w:cs="Arial"/>
          <w:noProof/>
          <w:color w:val="404040" w:themeColor="text1" w:themeTint="BF"/>
          <w:sz w:val="28"/>
        </w:rPr>
        <w:t>2.3</w:t>
      </w:r>
      <w:r w:rsidRPr="00FD1D62">
        <w:rPr>
          <w:rFonts w:ascii="Arial" w:hAnsi="Arial" w:cs="Arial"/>
          <w:noProof/>
          <w:color w:val="404040" w:themeColor="text1" w:themeTint="BF"/>
          <w:szCs w:val="22"/>
          <w:lang w:val="en-IN" w:eastAsia="en-IN"/>
        </w:rPr>
        <w:tab/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t>Interfaces</w: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tab/>
        <w:t>6</w:t>
      </w:r>
    </w:p>
    <w:p w:rsidR="00F96D4B" w:rsidRPr="00FD1D62" w:rsidRDefault="00F96D4B">
      <w:pPr>
        <w:pStyle w:val="TOC2"/>
        <w:tabs>
          <w:tab w:val="left" w:pos="1000"/>
          <w:tab w:val="right" w:leader="dot" w:pos="9681"/>
        </w:tabs>
        <w:rPr>
          <w:rFonts w:ascii="Arial" w:hAnsi="Arial" w:cs="Arial"/>
          <w:noProof/>
          <w:color w:val="404040" w:themeColor="text1" w:themeTint="BF"/>
          <w:szCs w:val="22"/>
          <w:lang w:val="en-IN" w:eastAsia="en-IN"/>
        </w:rPr>
      </w:pPr>
      <w:r w:rsidRPr="00FD1D62">
        <w:rPr>
          <w:rFonts w:ascii="Arial" w:hAnsi="Arial" w:cs="Arial"/>
          <w:noProof/>
          <w:color w:val="404040" w:themeColor="text1" w:themeTint="BF"/>
          <w:sz w:val="28"/>
        </w:rPr>
        <w:t>2.4</w:t>
      </w:r>
      <w:r w:rsidRPr="00FD1D62">
        <w:rPr>
          <w:rFonts w:ascii="Arial" w:hAnsi="Arial" w:cs="Arial"/>
          <w:noProof/>
          <w:color w:val="404040" w:themeColor="text1" w:themeTint="BF"/>
          <w:szCs w:val="22"/>
          <w:lang w:val="en-IN" w:eastAsia="en-IN"/>
        </w:rPr>
        <w:tab/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t>General Constraints</w: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tab/>
        <w:t>6</w:t>
      </w:r>
    </w:p>
    <w:p w:rsidR="00F96D4B" w:rsidRPr="00FD1D62" w:rsidRDefault="00F96D4B">
      <w:pPr>
        <w:pStyle w:val="TOC2"/>
        <w:tabs>
          <w:tab w:val="left" w:pos="1000"/>
          <w:tab w:val="right" w:leader="dot" w:pos="9681"/>
        </w:tabs>
        <w:rPr>
          <w:rFonts w:ascii="Arial" w:hAnsi="Arial" w:cs="Arial"/>
          <w:noProof/>
          <w:color w:val="404040" w:themeColor="text1" w:themeTint="BF"/>
          <w:szCs w:val="22"/>
          <w:lang w:val="en-IN" w:eastAsia="en-IN"/>
        </w:rPr>
      </w:pPr>
      <w:r w:rsidRPr="00FD1D62">
        <w:rPr>
          <w:rFonts w:ascii="Arial" w:hAnsi="Arial" w:cs="Arial"/>
          <w:noProof/>
          <w:color w:val="404040" w:themeColor="text1" w:themeTint="BF"/>
          <w:sz w:val="28"/>
        </w:rPr>
        <w:t>2.5</w:t>
      </w:r>
      <w:r w:rsidRPr="00FD1D62">
        <w:rPr>
          <w:rFonts w:ascii="Arial" w:hAnsi="Arial" w:cs="Arial"/>
          <w:noProof/>
          <w:color w:val="404040" w:themeColor="text1" w:themeTint="BF"/>
          <w:szCs w:val="22"/>
          <w:lang w:val="en-IN" w:eastAsia="en-IN"/>
        </w:rPr>
        <w:tab/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t>Supplementary requirements</w:t>
      </w:r>
      <w:r w:rsidRPr="00FD1D62">
        <w:rPr>
          <w:rFonts w:ascii="Arial" w:hAnsi="Arial" w:cs="Arial"/>
          <w:noProof/>
          <w:color w:val="404040" w:themeColor="text1" w:themeTint="BF"/>
          <w:sz w:val="28"/>
        </w:rPr>
        <w:tab/>
        <w:t>6</w:t>
      </w:r>
    </w:p>
    <w:p w:rsidR="00A141B8" w:rsidRDefault="00A141B8">
      <w:pPr>
        <w:pStyle w:val="TOC1"/>
        <w:tabs>
          <w:tab w:val="left" w:pos="360"/>
          <w:tab w:val="right" w:leader="dot" w:pos="9681"/>
        </w:tabs>
        <w:rPr>
          <w:rFonts w:ascii="Arial" w:hAnsi="Arial" w:cs="Arial"/>
          <w:noProof/>
          <w:sz w:val="28"/>
        </w:rPr>
      </w:pPr>
    </w:p>
    <w:p w:rsidR="00F96D4B" w:rsidRPr="00A141B8" w:rsidRDefault="00F96D4B">
      <w:pPr>
        <w:pStyle w:val="TOC1"/>
        <w:tabs>
          <w:tab w:val="left" w:pos="360"/>
          <w:tab w:val="right" w:leader="dot" w:pos="9681"/>
        </w:tabs>
        <w:rPr>
          <w:rFonts w:ascii="Arial" w:hAnsi="Arial" w:cs="Arial"/>
          <w:b w:val="0"/>
          <w:bCs w:val="0"/>
          <w:caps w:val="0"/>
          <w:noProof/>
          <w:szCs w:val="22"/>
          <w:lang w:val="en-IN" w:eastAsia="en-IN"/>
        </w:rPr>
      </w:pPr>
      <w:r w:rsidRPr="00A141B8">
        <w:rPr>
          <w:rFonts w:ascii="Arial" w:hAnsi="Arial" w:cs="Arial"/>
          <w:noProof/>
          <w:sz w:val="28"/>
        </w:rPr>
        <w:t>3</w:t>
      </w:r>
      <w:r w:rsidRPr="00A141B8">
        <w:rPr>
          <w:rFonts w:ascii="Arial" w:hAnsi="Arial" w:cs="Arial"/>
          <w:b w:val="0"/>
          <w:bCs w:val="0"/>
          <w:caps w:val="0"/>
          <w:noProof/>
          <w:szCs w:val="22"/>
          <w:lang w:val="en-IN" w:eastAsia="en-IN"/>
        </w:rPr>
        <w:tab/>
      </w:r>
      <w:r w:rsidRPr="00A141B8">
        <w:rPr>
          <w:rFonts w:ascii="Arial" w:hAnsi="Arial" w:cs="Arial"/>
          <w:noProof/>
          <w:sz w:val="28"/>
        </w:rPr>
        <w:t>Definition, Acronyms, and Abbreviations</w:t>
      </w:r>
      <w:r w:rsidRPr="00A141B8">
        <w:rPr>
          <w:rFonts w:ascii="Arial" w:hAnsi="Arial" w:cs="Arial"/>
          <w:noProof/>
          <w:sz w:val="28"/>
        </w:rPr>
        <w:tab/>
        <w:t>7</w:t>
      </w:r>
    </w:p>
    <w:p w:rsidR="00A141B8" w:rsidRDefault="00A141B8">
      <w:pPr>
        <w:pStyle w:val="TOC1"/>
        <w:tabs>
          <w:tab w:val="left" w:pos="360"/>
          <w:tab w:val="right" w:leader="dot" w:pos="9681"/>
        </w:tabs>
        <w:rPr>
          <w:rFonts w:ascii="Arial" w:hAnsi="Arial" w:cs="Arial"/>
          <w:noProof/>
          <w:sz w:val="28"/>
        </w:rPr>
      </w:pPr>
    </w:p>
    <w:p w:rsidR="00F96D4B" w:rsidRPr="00A141B8" w:rsidRDefault="00F96D4B">
      <w:pPr>
        <w:pStyle w:val="TOC1"/>
        <w:tabs>
          <w:tab w:val="left" w:pos="360"/>
          <w:tab w:val="right" w:leader="dot" w:pos="9681"/>
        </w:tabs>
        <w:rPr>
          <w:rFonts w:ascii="Arial" w:hAnsi="Arial" w:cs="Arial"/>
          <w:b w:val="0"/>
          <w:bCs w:val="0"/>
          <w:caps w:val="0"/>
          <w:noProof/>
          <w:szCs w:val="22"/>
          <w:lang w:val="en-IN" w:eastAsia="en-IN"/>
        </w:rPr>
      </w:pPr>
      <w:r w:rsidRPr="00A141B8">
        <w:rPr>
          <w:rFonts w:ascii="Arial" w:hAnsi="Arial" w:cs="Arial"/>
          <w:noProof/>
          <w:sz w:val="28"/>
        </w:rPr>
        <w:t>4</w:t>
      </w:r>
      <w:r w:rsidRPr="00A141B8">
        <w:rPr>
          <w:rFonts w:ascii="Arial" w:hAnsi="Arial" w:cs="Arial"/>
          <w:b w:val="0"/>
          <w:bCs w:val="0"/>
          <w:caps w:val="0"/>
          <w:noProof/>
          <w:szCs w:val="22"/>
          <w:lang w:val="en-IN" w:eastAsia="en-IN"/>
        </w:rPr>
        <w:tab/>
      </w:r>
      <w:r w:rsidRPr="00A141B8">
        <w:rPr>
          <w:rFonts w:ascii="Arial" w:hAnsi="Arial" w:cs="Arial"/>
          <w:noProof/>
          <w:sz w:val="28"/>
        </w:rPr>
        <w:t>References</w:t>
      </w:r>
      <w:r w:rsidRPr="00A141B8">
        <w:rPr>
          <w:rFonts w:ascii="Arial" w:hAnsi="Arial" w:cs="Arial"/>
          <w:noProof/>
          <w:sz w:val="28"/>
        </w:rPr>
        <w:tab/>
        <w:t>8</w:t>
      </w:r>
    </w:p>
    <w:p w:rsidR="00A50F47" w:rsidRDefault="00A50F47">
      <w:pPr>
        <w:pStyle w:val="TOC1"/>
        <w:tabs>
          <w:tab w:val="right" w:leader="dot" w:pos="9691"/>
        </w:tabs>
        <w:sectPr w:rsidR="00A50F47">
          <w:type w:val="continuous"/>
          <w:pgSz w:w="12240" w:h="15840"/>
          <w:pgMar w:top="1440" w:right="1138" w:bottom="1656" w:left="1411" w:header="864" w:footer="936" w:gutter="0"/>
          <w:cols w:space="720"/>
          <w:docGrid w:linePitch="360"/>
        </w:sectPr>
      </w:pPr>
      <w:r w:rsidRPr="00A141B8">
        <w:rPr>
          <w:rFonts w:ascii="Arial" w:hAnsi="Arial" w:cs="Arial"/>
          <w:sz w:val="28"/>
        </w:rPr>
        <w:fldChar w:fldCharType="end"/>
      </w:r>
    </w:p>
    <w:p w:rsidR="00A50F47" w:rsidRDefault="00A50F47">
      <w:pPr>
        <w:pStyle w:val="Style3"/>
        <w:tabs>
          <w:tab w:val="left" w:pos="600"/>
          <w:tab w:val="right" w:leader="dot" w:pos="9681"/>
        </w:tabs>
        <w:spacing w:before="60"/>
        <w:jc w:val="both"/>
        <w:sectPr w:rsidR="00A50F47">
          <w:type w:val="continuous"/>
          <w:pgSz w:w="12240" w:h="15840"/>
          <w:pgMar w:top="1440" w:right="1138" w:bottom="1656" w:left="1411" w:header="864" w:footer="936" w:gutter="0"/>
          <w:pgNumType w:fmt="lowerRoman"/>
          <w:cols w:space="720"/>
          <w:docGrid w:linePitch="360"/>
        </w:sect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A50F47" w:rsidRPr="00A141B8" w:rsidRDefault="00A50F47">
      <w:pPr>
        <w:pStyle w:val="Heading1"/>
        <w:rPr>
          <w:rFonts w:ascii="Arial" w:hAnsi="Arial" w:cs="Arial"/>
        </w:rPr>
      </w:pPr>
      <w:r>
        <w:lastRenderedPageBreak/>
        <w:t xml:space="preserve"> </w:t>
      </w:r>
      <w:bookmarkStart w:id="0" w:name="_Toc2638753"/>
      <w:r w:rsidRPr="00A141B8">
        <w:rPr>
          <w:rFonts w:ascii="Arial" w:hAnsi="Arial" w:cs="Arial"/>
        </w:rPr>
        <w:t>INTRODUCTION</w:t>
      </w:r>
      <w:bookmarkEnd w:id="0"/>
    </w:p>
    <w:p w:rsidR="00A50F47" w:rsidRPr="00A141B8" w:rsidRDefault="00A50F47" w:rsidP="00A141B8">
      <w:pPr>
        <w:spacing w:line="276" w:lineRule="auto"/>
        <w:rPr>
          <w:rFonts w:ascii="Arial" w:hAnsi="Arial" w:cs="Arial"/>
        </w:rPr>
      </w:pPr>
    </w:p>
    <w:p w:rsidR="00A50F47" w:rsidRPr="00A141B8" w:rsidRDefault="00A50F47" w:rsidP="00A141B8">
      <w:pPr>
        <w:pStyle w:val="Heading2"/>
        <w:spacing w:before="0" w:after="240" w:line="276" w:lineRule="auto"/>
        <w:jc w:val="both"/>
        <w:rPr>
          <w:color w:val="4F81BD"/>
        </w:rPr>
      </w:pPr>
      <w:bookmarkStart w:id="1" w:name="_Toc2638754"/>
      <w:r w:rsidRPr="00A141B8">
        <w:t>Scope</w:t>
      </w:r>
      <w:bookmarkEnd w:id="1"/>
    </w:p>
    <w:p w:rsidR="00A50F47" w:rsidRPr="00A141B8" w:rsidRDefault="00BA1E9C" w:rsidP="00A141B8">
      <w:pPr>
        <w:spacing w:line="276" w:lineRule="auto"/>
        <w:ind w:left="576"/>
        <w:rPr>
          <w:rFonts w:ascii="Arial" w:hAnsi="Arial" w:cs="Arial"/>
          <w:color w:val="404040"/>
        </w:rPr>
      </w:pPr>
      <w:r w:rsidRPr="00A141B8">
        <w:rPr>
          <w:rFonts w:ascii="Arial" w:hAnsi="Arial" w:cs="Arial"/>
          <w:color w:val="404040"/>
        </w:rPr>
        <w:t xml:space="preserve">The project </w:t>
      </w:r>
      <w:r w:rsidRPr="00A141B8">
        <w:rPr>
          <w:rFonts w:ascii="Arial" w:hAnsi="Arial" w:cs="Arial"/>
          <w:b/>
          <w:color w:val="404040"/>
        </w:rPr>
        <w:t>COCOMO II Simulator</w:t>
      </w:r>
      <w:r w:rsidRPr="00A141B8">
        <w:rPr>
          <w:rFonts w:ascii="Arial" w:hAnsi="Arial" w:cs="Arial"/>
          <w:color w:val="404040"/>
        </w:rPr>
        <w:t xml:space="preserve"> is an application software that allows </w:t>
      </w:r>
      <w:r w:rsidR="00E41714" w:rsidRPr="00A141B8">
        <w:rPr>
          <w:rFonts w:ascii="Arial" w:hAnsi="Arial" w:cs="Arial"/>
          <w:color w:val="404040"/>
        </w:rPr>
        <w:t>one</w:t>
      </w:r>
      <w:r w:rsidR="00A963B4" w:rsidRPr="00A141B8">
        <w:rPr>
          <w:rFonts w:ascii="Arial" w:hAnsi="Arial" w:cs="Arial"/>
          <w:color w:val="404040"/>
        </w:rPr>
        <w:t xml:space="preserve"> to estimate the cost, effort, and schedule </w:t>
      </w:r>
      <w:r w:rsidR="001C2BFE" w:rsidRPr="00A141B8">
        <w:rPr>
          <w:rFonts w:ascii="Arial" w:hAnsi="Arial" w:cs="Arial"/>
          <w:color w:val="404040"/>
        </w:rPr>
        <w:t xml:space="preserve">when planning a new software development activity. </w:t>
      </w:r>
      <w:r w:rsidR="00E41714" w:rsidRPr="00A141B8">
        <w:rPr>
          <w:rFonts w:ascii="Arial" w:hAnsi="Arial" w:cs="Arial"/>
          <w:color w:val="404040"/>
        </w:rPr>
        <w:t xml:space="preserve">It is based on the </w:t>
      </w:r>
      <w:r w:rsidR="00E41714" w:rsidRPr="00A141B8">
        <w:rPr>
          <w:rFonts w:ascii="Arial" w:hAnsi="Arial" w:cs="Arial"/>
          <w:b/>
          <w:color w:val="404040"/>
        </w:rPr>
        <w:t>CO</w:t>
      </w:r>
      <w:r w:rsidR="00E41714" w:rsidRPr="00A141B8">
        <w:rPr>
          <w:rFonts w:ascii="Arial" w:hAnsi="Arial" w:cs="Arial"/>
          <w:color w:val="404040"/>
        </w:rPr>
        <w:t xml:space="preserve">nstructive </w:t>
      </w:r>
      <w:r w:rsidR="00E41714" w:rsidRPr="00A141B8">
        <w:rPr>
          <w:rFonts w:ascii="Arial" w:hAnsi="Arial" w:cs="Arial"/>
          <w:b/>
          <w:color w:val="404040"/>
        </w:rPr>
        <w:t>CO</w:t>
      </w:r>
      <w:r w:rsidR="00E41714" w:rsidRPr="00A141B8">
        <w:rPr>
          <w:rFonts w:ascii="Arial" w:hAnsi="Arial" w:cs="Arial"/>
          <w:color w:val="404040"/>
        </w:rPr>
        <w:t xml:space="preserve">st </w:t>
      </w:r>
      <w:r w:rsidR="00E41714" w:rsidRPr="00A141B8">
        <w:rPr>
          <w:rFonts w:ascii="Arial" w:hAnsi="Arial" w:cs="Arial"/>
          <w:b/>
          <w:color w:val="404040"/>
        </w:rPr>
        <w:t>MO</w:t>
      </w:r>
      <w:r w:rsidR="00E41714" w:rsidRPr="00A141B8">
        <w:rPr>
          <w:rFonts w:ascii="Arial" w:hAnsi="Arial" w:cs="Arial"/>
          <w:color w:val="404040"/>
        </w:rPr>
        <w:t>del II which is the latest major extension to the original COCOMO® (COCOMO® 81) model published in 1981 by Dr. Barry Boehm.</w:t>
      </w:r>
    </w:p>
    <w:p w:rsidR="00E41714" w:rsidRPr="00A141B8" w:rsidRDefault="00E41714" w:rsidP="00A141B8">
      <w:pPr>
        <w:spacing w:line="276" w:lineRule="auto"/>
        <w:ind w:left="576"/>
        <w:rPr>
          <w:rFonts w:ascii="Arial" w:hAnsi="Arial" w:cs="Arial"/>
        </w:rPr>
      </w:pPr>
    </w:p>
    <w:p w:rsidR="00E41714" w:rsidRPr="00A141B8" w:rsidRDefault="00E41714" w:rsidP="00A141B8">
      <w:pPr>
        <w:spacing w:line="276" w:lineRule="auto"/>
        <w:ind w:left="576"/>
        <w:rPr>
          <w:rFonts w:ascii="Arial" w:hAnsi="Arial" w:cs="Arial"/>
          <w:bCs/>
          <w:i/>
          <w:color w:val="404040"/>
          <w:lang w:val="en-IN"/>
        </w:rPr>
      </w:pPr>
      <w:r w:rsidRPr="00A141B8">
        <w:rPr>
          <w:rFonts w:ascii="Arial" w:hAnsi="Arial" w:cs="Arial"/>
          <w:bCs/>
          <w:i/>
          <w:color w:val="404040"/>
          <w:lang w:val="en-IN"/>
        </w:rPr>
        <w:t>It can be used for the following major decision situations:</w:t>
      </w:r>
    </w:p>
    <w:p w:rsidR="00A141B8" w:rsidRPr="00A141B8" w:rsidRDefault="00A141B8" w:rsidP="00A141B8">
      <w:pPr>
        <w:spacing w:line="276" w:lineRule="auto"/>
        <w:ind w:left="576"/>
        <w:rPr>
          <w:rFonts w:ascii="Arial" w:hAnsi="Arial" w:cs="Arial"/>
          <w:b/>
          <w:i/>
          <w:color w:val="404040"/>
          <w:lang w:val="en-IN"/>
        </w:rPr>
      </w:pPr>
    </w:p>
    <w:p w:rsidR="00E41714" w:rsidRPr="00A141B8" w:rsidRDefault="00E41714" w:rsidP="00A141B8">
      <w:pPr>
        <w:numPr>
          <w:ilvl w:val="0"/>
          <w:numId w:val="23"/>
        </w:numPr>
        <w:spacing w:line="276" w:lineRule="auto"/>
        <w:rPr>
          <w:rFonts w:ascii="Arial" w:hAnsi="Arial" w:cs="Arial"/>
          <w:color w:val="404040"/>
          <w:lang w:val="en-IN"/>
        </w:rPr>
      </w:pPr>
      <w:r w:rsidRPr="00A141B8">
        <w:rPr>
          <w:rFonts w:ascii="Arial" w:hAnsi="Arial" w:cs="Arial"/>
          <w:color w:val="404040"/>
          <w:lang w:val="en-IN"/>
        </w:rPr>
        <w:t>Making investment or other financial decisions involving a software development effort</w:t>
      </w:r>
    </w:p>
    <w:p w:rsidR="00E41714" w:rsidRPr="00A141B8" w:rsidRDefault="00E41714" w:rsidP="00A141B8">
      <w:pPr>
        <w:numPr>
          <w:ilvl w:val="0"/>
          <w:numId w:val="23"/>
        </w:numPr>
        <w:spacing w:line="276" w:lineRule="auto"/>
        <w:rPr>
          <w:rFonts w:ascii="Arial" w:hAnsi="Arial" w:cs="Arial"/>
          <w:color w:val="404040"/>
          <w:lang w:val="en-IN"/>
        </w:rPr>
      </w:pPr>
      <w:r w:rsidRPr="00A141B8">
        <w:rPr>
          <w:rFonts w:ascii="Arial" w:hAnsi="Arial" w:cs="Arial"/>
          <w:color w:val="404040"/>
          <w:lang w:val="en-IN"/>
        </w:rPr>
        <w:t>Setting project budgets and schedules as a basis for planning and control</w:t>
      </w:r>
    </w:p>
    <w:p w:rsidR="00E41714" w:rsidRPr="00A141B8" w:rsidRDefault="00E41714" w:rsidP="00A141B8">
      <w:pPr>
        <w:numPr>
          <w:ilvl w:val="0"/>
          <w:numId w:val="23"/>
        </w:numPr>
        <w:spacing w:line="276" w:lineRule="auto"/>
        <w:rPr>
          <w:rFonts w:ascii="Arial" w:hAnsi="Arial" w:cs="Arial"/>
          <w:color w:val="404040"/>
          <w:lang w:val="en-IN"/>
        </w:rPr>
      </w:pPr>
      <w:r w:rsidRPr="00A141B8">
        <w:rPr>
          <w:rFonts w:ascii="Arial" w:hAnsi="Arial" w:cs="Arial"/>
          <w:color w:val="404040"/>
          <w:lang w:val="en-IN"/>
        </w:rPr>
        <w:t xml:space="preserve">Deciding on or negotiating </w:t>
      </w:r>
      <w:r w:rsidR="00AE5DE7" w:rsidRPr="00A141B8">
        <w:rPr>
          <w:rFonts w:ascii="Arial" w:hAnsi="Arial" w:cs="Arial"/>
          <w:color w:val="404040"/>
          <w:lang w:val="en-IN"/>
        </w:rPr>
        <w:t>trade-offs</w:t>
      </w:r>
      <w:r w:rsidRPr="00A141B8">
        <w:rPr>
          <w:rFonts w:ascii="Arial" w:hAnsi="Arial" w:cs="Arial"/>
          <w:color w:val="404040"/>
          <w:lang w:val="en-IN"/>
        </w:rPr>
        <w:t xml:space="preserve"> among software cost, schedule, functionality, performance or quality factors</w:t>
      </w:r>
    </w:p>
    <w:p w:rsidR="00E41714" w:rsidRPr="00A141B8" w:rsidRDefault="00E41714" w:rsidP="00A141B8">
      <w:pPr>
        <w:numPr>
          <w:ilvl w:val="0"/>
          <w:numId w:val="23"/>
        </w:numPr>
        <w:spacing w:line="276" w:lineRule="auto"/>
        <w:rPr>
          <w:rFonts w:ascii="Arial" w:hAnsi="Arial" w:cs="Arial"/>
          <w:color w:val="404040"/>
          <w:lang w:val="en-IN"/>
        </w:rPr>
      </w:pPr>
      <w:r w:rsidRPr="00A141B8">
        <w:rPr>
          <w:rFonts w:ascii="Arial" w:hAnsi="Arial" w:cs="Arial"/>
          <w:color w:val="404040"/>
          <w:lang w:val="en-IN"/>
        </w:rPr>
        <w:t>Making software cost and schedule risk management decisions</w:t>
      </w:r>
    </w:p>
    <w:p w:rsidR="00E41714" w:rsidRPr="00A141B8" w:rsidRDefault="00E41714" w:rsidP="00A141B8">
      <w:pPr>
        <w:numPr>
          <w:ilvl w:val="0"/>
          <w:numId w:val="23"/>
        </w:numPr>
        <w:spacing w:line="276" w:lineRule="auto"/>
        <w:rPr>
          <w:rFonts w:ascii="Arial" w:hAnsi="Arial" w:cs="Arial"/>
          <w:color w:val="404040"/>
          <w:lang w:val="en-IN"/>
        </w:rPr>
      </w:pPr>
      <w:r w:rsidRPr="00A141B8">
        <w:rPr>
          <w:rFonts w:ascii="Arial" w:hAnsi="Arial" w:cs="Arial"/>
          <w:color w:val="404040"/>
          <w:lang w:val="en-IN"/>
        </w:rPr>
        <w:t>Deciding which parts of a software system to develop, reuse, lease, or purchase</w:t>
      </w:r>
    </w:p>
    <w:p w:rsidR="00E41714" w:rsidRPr="00A141B8" w:rsidRDefault="00E41714" w:rsidP="00A141B8">
      <w:pPr>
        <w:numPr>
          <w:ilvl w:val="0"/>
          <w:numId w:val="23"/>
        </w:numPr>
        <w:spacing w:line="276" w:lineRule="auto"/>
        <w:rPr>
          <w:rFonts w:ascii="Arial" w:hAnsi="Arial" w:cs="Arial"/>
          <w:color w:val="404040"/>
          <w:lang w:val="en-IN"/>
        </w:rPr>
      </w:pPr>
      <w:r w:rsidRPr="00A141B8">
        <w:rPr>
          <w:rFonts w:ascii="Arial" w:hAnsi="Arial" w:cs="Arial"/>
          <w:color w:val="404040"/>
          <w:lang w:val="en-IN"/>
        </w:rPr>
        <w:t xml:space="preserve">Making legacy software inventory decisions: what parts to modify, phase out, outsource, </w:t>
      </w:r>
      <w:r w:rsidR="00AE5DE7" w:rsidRPr="00A141B8">
        <w:rPr>
          <w:rFonts w:ascii="Arial" w:hAnsi="Arial" w:cs="Arial"/>
          <w:color w:val="404040"/>
          <w:lang w:val="en-IN"/>
        </w:rPr>
        <w:t>etc.</w:t>
      </w:r>
    </w:p>
    <w:p w:rsidR="00E41714" w:rsidRPr="00A141B8" w:rsidRDefault="00E41714" w:rsidP="00A141B8">
      <w:pPr>
        <w:numPr>
          <w:ilvl w:val="0"/>
          <w:numId w:val="23"/>
        </w:numPr>
        <w:spacing w:line="276" w:lineRule="auto"/>
        <w:rPr>
          <w:rFonts w:ascii="Arial" w:hAnsi="Arial" w:cs="Arial"/>
          <w:color w:val="404040"/>
          <w:lang w:val="en-IN"/>
        </w:rPr>
      </w:pPr>
      <w:r w:rsidRPr="00A141B8">
        <w:rPr>
          <w:rFonts w:ascii="Arial" w:hAnsi="Arial" w:cs="Arial"/>
          <w:color w:val="404040"/>
          <w:lang w:val="en-IN"/>
        </w:rPr>
        <w:t xml:space="preserve">Setting mixed investment strategies to improve organization's software capability, via reuse, tools, process maturity, outsourcing, </w:t>
      </w:r>
      <w:r w:rsidR="00AE5DE7" w:rsidRPr="00A141B8">
        <w:rPr>
          <w:rFonts w:ascii="Arial" w:hAnsi="Arial" w:cs="Arial"/>
          <w:color w:val="404040"/>
          <w:lang w:val="en-IN"/>
        </w:rPr>
        <w:t>etc.</w:t>
      </w:r>
    </w:p>
    <w:p w:rsidR="00E41714" w:rsidRPr="00A141B8" w:rsidRDefault="00E41714" w:rsidP="00A141B8">
      <w:pPr>
        <w:spacing w:line="276" w:lineRule="auto"/>
        <w:ind w:left="576"/>
        <w:rPr>
          <w:rFonts w:ascii="Arial" w:hAnsi="Arial" w:cs="Arial"/>
        </w:rPr>
      </w:pPr>
    </w:p>
    <w:p w:rsidR="004E04CD" w:rsidRPr="00A141B8" w:rsidRDefault="004E04CD" w:rsidP="00A141B8">
      <w:pPr>
        <w:spacing w:line="276" w:lineRule="auto"/>
        <w:ind w:left="576"/>
        <w:rPr>
          <w:rFonts w:ascii="Arial" w:hAnsi="Arial" w:cs="Arial"/>
          <w:color w:val="404040"/>
        </w:rPr>
      </w:pPr>
      <w:r w:rsidRPr="00A141B8">
        <w:rPr>
          <w:rFonts w:ascii="Arial" w:hAnsi="Arial" w:cs="Arial"/>
          <w:color w:val="404040"/>
        </w:rPr>
        <w:t>This document gathers all the requirement applicable for the functioning of this project</w:t>
      </w:r>
      <w:r w:rsidR="00433D24" w:rsidRPr="00A141B8">
        <w:rPr>
          <w:rFonts w:ascii="Arial" w:hAnsi="Arial" w:cs="Arial"/>
          <w:color w:val="404040"/>
        </w:rPr>
        <w:t xml:space="preserve">. It is supposed to estimate </w:t>
      </w:r>
      <w:r w:rsidR="00433D24" w:rsidRPr="00A141B8">
        <w:rPr>
          <w:rFonts w:ascii="Arial" w:hAnsi="Arial" w:cs="Arial"/>
          <w:color w:val="404040"/>
        </w:rPr>
        <w:t>the cost, effort, and schedule</w:t>
      </w:r>
      <w:r w:rsidR="00433D24" w:rsidRPr="00A141B8">
        <w:rPr>
          <w:rFonts w:ascii="Arial" w:hAnsi="Arial" w:cs="Arial"/>
          <w:color w:val="404040"/>
        </w:rPr>
        <w:t xml:space="preserve"> of the </w:t>
      </w:r>
      <w:r w:rsidR="00433D24" w:rsidRPr="00A141B8">
        <w:rPr>
          <w:rFonts w:ascii="Arial" w:hAnsi="Arial" w:cs="Arial"/>
          <w:color w:val="404040"/>
        </w:rPr>
        <w:t>software development activity</w:t>
      </w:r>
      <w:r w:rsidR="00433D24" w:rsidRPr="00A141B8">
        <w:rPr>
          <w:rFonts w:ascii="Arial" w:hAnsi="Arial" w:cs="Arial"/>
          <w:color w:val="404040"/>
        </w:rPr>
        <w:t xml:space="preserve"> based on the selected sizing method (sLOC / Function Points).</w:t>
      </w:r>
    </w:p>
    <w:p w:rsidR="004E04CD" w:rsidRPr="00A141B8" w:rsidRDefault="004E04CD" w:rsidP="00A141B8">
      <w:pPr>
        <w:spacing w:line="276" w:lineRule="auto"/>
        <w:ind w:left="576"/>
        <w:rPr>
          <w:rFonts w:ascii="Arial" w:hAnsi="Arial" w:cs="Arial"/>
          <w:color w:val="404040"/>
        </w:rPr>
      </w:pPr>
    </w:p>
    <w:p w:rsidR="004E04CD" w:rsidRPr="00A141B8" w:rsidRDefault="004E04CD" w:rsidP="00A141B8">
      <w:pPr>
        <w:spacing w:line="276" w:lineRule="auto"/>
        <w:ind w:left="576"/>
        <w:rPr>
          <w:rFonts w:ascii="Arial" w:hAnsi="Arial" w:cs="Arial"/>
        </w:rPr>
      </w:pPr>
    </w:p>
    <w:p w:rsidR="004E04CD" w:rsidRPr="00A141B8" w:rsidRDefault="004E04CD" w:rsidP="00A141B8">
      <w:pPr>
        <w:spacing w:line="276" w:lineRule="auto"/>
        <w:ind w:left="576"/>
        <w:rPr>
          <w:rFonts w:ascii="Arial" w:hAnsi="Arial" w:cs="Arial"/>
        </w:rPr>
      </w:pPr>
    </w:p>
    <w:p w:rsidR="00E41714" w:rsidRPr="00A141B8" w:rsidRDefault="00E41714" w:rsidP="00A141B8">
      <w:pPr>
        <w:spacing w:line="276" w:lineRule="auto"/>
        <w:ind w:left="576"/>
        <w:rPr>
          <w:rFonts w:ascii="Arial" w:hAnsi="Arial" w:cs="Arial"/>
        </w:rPr>
      </w:pPr>
    </w:p>
    <w:p w:rsidR="00A50F47" w:rsidRPr="00A141B8" w:rsidRDefault="00A50F47" w:rsidP="00A141B8">
      <w:pPr>
        <w:pStyle w:val="Heading2"/>
        <w:spacing w:before="0" w:after="240" w:line="276" w:lineRule="auto"/>
        <w:jc w:val="both"/>
        <w:rPr>
          <w:color w:val="4F81BD"/>
        </w:rPr>
      </w:pPr>
      <w:bookmarkStart w:id="2" w:name="_Toc2638755"/>
      <w:r w:rsidRPr="00A141B8">
        <w:t>Technologies to be used</w:t>
      </w:r>
      <w:bookmarkEnd w:id="2"/>
    </w:p>
    <w:p w:rsidR="00433D24" w:rsidRPr="00A141B8" w:rsidRDefault="00433D24" w:rsidP="00A141B8">
      <w:pPr>
        <w:spacing w:line="276" w:lineRule="auto"/>
        <w:ind w:left="576"/>
        <w:rPr>
          <w:rFonts w:ascii="Arial" w:hAnsi="Arial" w:cs="Arial"/>
          <w:color w:val="404040"/>
        </w:rPr>
      </w:pPr>
      <w:r w:rsidRPr="00A141B8">
        <w:rPr>
          <w:rFonts w:ascii="Arial" w:hAnsi="Arial" w:cs="Arial"/>
          <w:color w:val="404040"/>
        </w:rPr>
        <w:t xml:space="preserve">Front End Technology: </w:t>
      </w:r>
      <w:r w:rsidRPr="00A141B8">
        <w:rPr>
          <w:rFonts w:ascii="Arial" w:hAnsi="Arial" w:cs="Arial"/>
          <w:b/>
          <w:color w:val="404040"/>
        </w:rPr>
        <w:t>J</w:t>
      </w:r>
      <w:r w:rsidRPr="00A141B8">
        <w:rPr>
          <w:rFonts w:ascii="Arial" w:hAnsi="Arial" w:cs="Arial"/>
          <w:b/>
          <w:color w:val="404040"/>
        </w:rPr>
        <w:t>AVA SE</w:t>
      </w:r>
      <w:r w:rsidRPr="00A141B8">
        <w:rPr>
          <w:rFonts w:ascii="Arial" w:hAnsi="Arial" w:cs="Arial"/>
          <w:color w:val="404040"/>
        </w:rPr>
        <w:t xml:space="preserve"> 11.0.2</w:t>
      </w:r>
    </w:p>
    <w:p w:rsidR="00433D24" w:rsidRPr="00A141B8" w:rsidRDefault="00433D24" w:rsidP="00A141B8">
      <w:pPr>
        <w:spacing w:line="276" w:lineRule="auto"/>
        <w:ind w:left="576"/>
        <w:rPr>
          <w:rFonts w:ascii="Arial" w:hAnsi="Arial" w:cs="Arial"/>
          <w:color w:val="404040"/>
        </w:rPr>
      </w:pPr>
      <w:r w:rsidRPr="00A141B8">
        <w:rPr>
          <w:rFonts w:ascii="Arial" w:hAnsi="Arial" w:cs="Arial"/>
          <w:color w:val="404040"/>
        </w:rPr>
        <w:t xml:space="preserve">Back End Technology: </w:t>
      </w:r>
    </w:p>
    <w:p w:rsidR="00433D24" w:rsidRPr="00A141B8" w:rsidRDefault="00433D24" w:rsidP="00A141B8">
      <w:pPr>
        <w:spacing w:line="276" w:lineRule="auto"/>
        <w:ind w:left="576"/>
        <w:rPr>
          <w:rFonts w:ascii="Arial" w:hAnsi="Arial" w:cs="Arial"/>
          <w:color w:val="404040"/>
        </w:rPr>
      </w:pPr>
      <w:r w:rsidRPr="00A141B8">
        <w:rPr>
          <w:rFonts w:ascii="Arial" w:hAnsi="Arial" w:cs="Arial"/>
          <w:color w:val="404040"/>
        </w:rPr>
        <w:t>IDE:</w:t>
      </w:r>
    </w:p>
    <w:p w:rsidR="00A50F47" w:rsidRPr="00A141B8" w:rsidRDefault="00433D24" w:rsidP="00A141B8">
      <w:pPr>
        <w:spacing w:line="276" w:lineRule="auto"/>
        <w:ind w:left="576"/>
        <w:rPr>
          <w:rFonts w:ascii="Arial" w:hAnsi="Arial" w:cs="Arial"/>
          <w:color w:val="404040"/>
        </w:rPr>
      </w:pPr>
      <w:r w:rsidRPr="00A141B8">
        <w:rPr>
          <w:rFonts w:ascii="Arial" w:hAnsi="Arial" w:cs="Arial"/>
          <w:color w:val="404040"/>
        </w:rPr>
        <w:t>Configuration Management tool:</w:t>
      </w:r>
    </w:p>
    <w:p w:rsidR="00A50F47" w:rsidRPr="00A141B8" w:rsidRDefault="00A50F47" w:rsidP="00A141B8">
      <w:pPr>
        <w:pStyle w:val="Heading2lnllistnestedlast"/>
        <w:spacing w:line="276" w:lineRule="auto"/>
        <w:jc w:val="both"/>
        <w:rPr>
          <w:rFonts w:ascii="Arial" w:hAnsi="Arial" w:cs="Arial"/>
          <w:sz w:val="24"/>
        </w:rPr>
      </w:pPr>
    </w:p>
    <w:p w:rsidR="00A50F47" w:rsidRPr="005920DF" w:rsidRDefault="00A50F47" w:rsidP="00D5661E">
      <w:pPr>
        <w:pStyle w:val="Heading1"/>
        <w:pageBreakBefore/>
        <w:spacing w:line="276" w:lineRule="auto"/>
        <w:rPr>
          <w:rFonts w:ascii="Arial" w:hAnsi="Arial" w:cs="Arial"/>
          <w:color w:val="000000"/>
        </w:rPr>
      </w:pPr>
      <w:r>
        <w:lastRenderedPageBreak/>
        <w:t xml:space="preserve"> </w:t>
      </w:r>
      <w:bookmarkStart w:id="3" w:name="_Toc2638756"/>
      <w:r w:rsidRPr="005920DF">
        <w:rPr>
          <w:rFonts w:ascii="Arial" w:hAnsi="Arial" w:cs="Arial"/>
          <w:color w:val="000000"/>
        </w:rPr>
        <w:t>GENERAL REQUIREMENTS</w:t>
      </w:r>
      <w:bookmarkEnd w:id="3"/>
    </w:p>
    <w:p w:rsidR="00A50F47" w:rsidRPr="005920DF" w:rsidRDefault="00A50F47" w:rsidP="00D5661E">
      <w:pPr>
        <w:spacing w:line="276" w:lineRule="auto"/>
        <w:rPr>
          <w:rFonts w:ascii="Arial" w:hAnsi="Arial" w:cs="Arial"/>
          <w:color w:val="595959"/>
        </w:rPr>
      </w:pPr>
    </w:p>
    <w:p w:rsidR="00A50F47" w:rsidRPr="005920DF" w:rsidRDefault="00A50F47" w:rsidP="00D5661E">
      <w:pPr>
        <w:spacing w:line="276" w:lineRule="auto"/>
        <w:ind w:left="576"/>
        <w:rPr>
          <w:rFonts w:ascii="Arial" w:hAnsi="Arial" w:cs="Arial"/>
          <w:color w:val="595959"/>
        </w:rPr>
      </w:pPr>
    </w:p>
    <w:p w:rsidR="00A50F47" w:rsidRPr="005920DF" w:rsidRDefault="00F96D4B" w:rsidP="00D5661E">
      <w:pPr>
        <w:pStyle w:val="Heading2"/>
        <w:numPr>
          <w:ilvl w:val="0"/>
          <w:numId w:val="0"/>
        </w:numPr>
        <w:spacing w:after="120" w:line="276" w:lineRule="auto"/>
        <w:rPr>
          <w:color w:val="595959"/>
        </w:rPr>
      </w:pPr>
      <w:bookmarkStart w:id="4" w:name="_Toc2638757"/>
      <w:r w:rsidRPr="005920DF">
        <w:rPr>
          <w:color w:val="000000"/>
        </w:rPr>
        <w:t>2.1</w:t>
      </w:r>
      <w:r w:rsidRPr="005920DF">
        <w:rPr>
          <w:color w:val="595959"/>
        </w:rPr>
        <w:t xml:space="preserve"> </w:t>
      </w:r>
      <w:r w:rsidR="00A50F47" w:rsidRPr="005920DF">
        <w:rPr>
          <w:color w:val="000000"/>
        </w:rPr>
        <w:t>Functionalities</w:t>
      </w:r>
      <w:bookmarkEnd w:id="4"/>
    </w:p>
    <w:p w:rsidR="008B0FE2" w:rsidRPr="005920DF" w:rsidRDefault="008B0FE2" w:rsidP="00D5661E">
      <w:pPr>
        <w:spacing w:line="276" w:lineRule="auto"/>
        <w:ind w:left="576"/>
        <w:jc w:val="both"/>
        <w:rPr>
          <w:rFonts w:ascii="Arial" w:hAnsi="Arial" w:cs="Arial"/>
          <w:color w:val="595959"/>
        </w:rPr>
      </w:pPr>
    </w:p>
    <w:p w:rsidR="00A50F47" w:rsidRPr="005920DF" w:rsidRDefault="00C55A4C" w:rsidP="00D5661E">
      <w:pPr>
        <w:spacing w:line="276" w:lineRule="auto"/>
        <w:ind w:left="576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The project “COCOMO II Simulator</w:t>
      </w:r>
      <w:r w:rsidR="008B0FE2" w:rsidRPr="005920DF">
        <w:rPr>
          <w:rFonts w:ascii="Arial" w:hAnsi="Arial" w:cs="Arial"/>
          <w:color w:val="404040"/>
        </w:rPr>
        <w:t>” is su</w:t>
      </w:r>
      <w:r w:rsidR="008B0FE2" w:rsidRPr="005920DF">
        <w:rPr>
          <w:rFonts w:ascii="Arial" w:hAnsi="Arial" w:cs="Arial"/>
          <w:color w:val="404040"/>
        </w:rPr>
        <w:t xml:space="preserve">pposed to perform the following </w:t>
      </w:r>
      <w:r w:rsidR="008B0FE2" w:rsidRPr="005920DF">
        <w:rPr>
          <w:rFonts w:ascii="Arial" w:hAnsi="Arial" w:cs="Arial"/>
          <w:color w:val="404040"/>
        </w:rPr>
        <w:t>functionalities:</w:t>
      </w:r>
    </w:p>
    <w:p w:rsidR="008B0FE2" w:rsidRPr="005920DF" w:rsidRDefault="008B0FE2" w:rsidP="00D5661E">
      <w:pPr>
        <w:spacing w:line="276" w:lineRule="auto"/>
        <w:ind w:left="576"/>
        <w:jc w:val="both"/>
        <w:rPr>
          <w:rFonts w:ascii="Arial" w:hAnsi="Arial" w:cs="Arial"/>
          <w:color w:val="404040"/>
        </w:rPr>
      </w:pPr>
    </w:p>
    <w:p w:rsidR="008B0FE2" w:rsidRPr="005920DF" w:rsidRDefault="008B0FE2" w:rsidP="00D5661E">
      <w:pPr>
        <w:numPr>
          <w:ilvl w:val="1"/>
          <w:numId w:val="23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Option for user to input estimated software size either in</w:t>
      </w:r>
    </w:p>
    <w:p w:rsidR="008B0FE2" w:rsidRPr="005920DF" w:rsidRDefault="008B0FE2" w:rsidP="00D5661E">
      <w:pPr>
        <w:numPr>
          <w:ilvl w:val="2"/>
          <w:numId w:val="23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Source Lines Of Code (</w:t>
      </w:r>
      <w:r w:rsidRPr="005920DF">
        <w:rPr>
          <w:rFonts w:ascii="Arial" w:hAnsi="Arial" w:cs="Arial"/>
          <w:b/>
          <w:color w:val="404040"/>
        </w:rPr>
        <w:t>sLOC</w:t>
      </w:r>
      <w:r w:rsidRPr="005920DF">
        <w:rPr>
          <w:rFonts w:ascii="Arial" w:hAnsi="Arial" w:cs="Arial"/>
          <w:color w:val="404040"/>
        </w:rPr>
        <w:t>)</w:t>
      </w:r>
    </w:p>
    <w:p w:rsidR="008B0FE2" w:rsidRPr="005920DF" w:rsidRDefault="008B0FE2" w:rsidP="00D5661E">
      <w:pPr>
        <w:numPr>
          <w:ilvl w:val="2"/>
          <w:numId w:val="23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Function Points (</w:t>
      </w:r>
      <w:r w:rsidRPr="005920DF">
        <w:rPr>
          <w:rFonts w:ascii="Arial" w:hAnsi="Arial" w:cs="Arial"/>
          <w:b/>
          <w:color w:val="404040"/>
        </w:rPr>
        <w:t>FP</w:t>
      </w:r>
      <w:r w:rsidRPr="005920DF">
        <w:rPr>
          <w:rFonts w:ascii="Arial" w:hAnsi="Arial" w:cs="Arial"/>
          <w:color w:val="404040"/>
        </w:rPr>
        <w:t>)</w:t>
      </w:r>
    </w:p>
    <w:p w:rsidR="00DA435B" w:rsidRPr="005920DF" w:rsidRDefault="008B0FE2" w:rsidP="00D5661E">
      <w:pPr>
        <w:numPr>
          <w:ilvl w:val="2"/>
          <w:numId w:val="23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Set of various other inputs (for calculation of sLOC or FP)</w:t>
      </w:r>
    </w:p>
    <w:p w:rsidR="008B0FE2" w:rsidRPr="005920DF" w:rsidRDefault="008B0FE2" w:rsidP="00D5661E">
      <w:pPr>
        <w:spacing w:line="276" w:lineRule="auto"/>
        <w:ind w:left="1800"/>
        <w:jc w:val="both"/>
        <w:rPr>
          <w:rFonts w:ascii="Arial" w:hAnsi="Arial" w:cs="Arial"/>
          <w:color w:val="404040"/>
        </w:rPr>
      </w:pPr>
    </w:p>
    <w:p w:rsidR="008B0FE2" w:rsidRPr="005920DF" w:rsidRDefault="008B0FE2" w:rsidP="00D5661E">
      <w:pPr>
        <w:numPr>
          <w:ilvl w:val="1"/>
          <w:numId w:val="23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If the user selects option iii (from above mentioned options)</w:t>
      </w:r>
      <w:r w:rsidR="00DA435B" w:rsidRPr="005920DF">
        <w:rPr>
          <w:rFonts w:ascii="Arial" w:hAnsi="Arial" w:cs="Arial"/>
          <w:color w:val="404040"/>
        </w:rPr>
        <w:t>,</w:t>
      </w:r>
    </w:p>
    <w:p w:rsidR="00DA435B" w:rsidRPr="005920DF" w:rsidRDefault="00DA435B" w:rsidP="00D5661E">
      <w:pPr>
        <w:spacing w:line="276" w:lineRule="auto"/>
        <w:ind w:left="1440"/>
        <w:jc w:val="both"/>
        <w:rPr>
          <w:rFonts w:ascii="Arial" w:hAnsi="Arial" w:cs="Arial"/>
          <w:color w:val="404040"/>
        </w:rPr>
      </w:pPr>
    </w:p>
    <w:p w:rsidR="008D27C1" w:rsidRPr="005920DF" w:rsidRDefault="008D27C1" w:rsidP="00D5661E">
      <w:pPr>
        <w:numPr>
          <w:ilvl w:val="0"/>
          <w:numId w:val="24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 xml:space="preserve">Option for user to either directly input the value for </w:t>
      </w:r>
      <w:r w:rsidRPr="005920DF">
        <w:rPr>
          <w:rFonts w:ascii="Arial" w:hAnsi="Arial" w:cs="Arial"/>
          <w:b/>
          <w:color w:val="404040"/>
        </w:rPr>
        <w:t>DI</w:t>
      </w:r>
      <w:r w:rsidRPr="005920DF">
        <w:rPr>
          <w:rFonts w:ascii="Arial" w:hAnsi="Arial" w:cs="Arial"/>
          <w:color w:val="404040"/>
        </w:rPr>
        <w:t xml:space="preserve"> (Degree of Influence) or provide values for all 14 </w:t>
      </w:r>
      <w:r w:rsidRPr="005920DF">
        <w:rPr>
          <w:rFonts w:ascii="Arial" w:hAnsi="Arial" w:cs="Arial"/>
          <w:b/>
          <w:color w:val="404040"/>
        </w:rPr>
        <w:t>GSCs</w:t>
      </w:r>
      <w:r w:rsidRPr="005920DF">
        <w:rPr>
          <w:rFonts w:ascii="Arial" w:hAnsi="Arial" w:cs="Arial"/>
          <w:color w:val="404040"/>
        </w:rPr>
        <w:t xml:space="preserve"> (General System Characteristics) for its calculation.</w:t>
      </w:r>
    </w:p>
    <w:p w:rsidR="00DA435B" w:rsidRPr="005920DF" w:rsidRDefault="00DA435B" w:rsidP="00D5661E">
      <w:pPr>
        <w:spacing w:line="276" w:lineRule="auto"/>
        <w:ind w:left="1800"/>
        <w:jc w:val="both"/>
        <w:rPr>
          <w:rFonts w:ascii="Arial" w:hAnsi="Arial" w:cs="Arial"/>
          <w:color w:val="404040"/>
        </w:rPr>
      </w:pPr>
    </w:p>
    <w:p w:rsidR="008D27C1" w:rsidRPr="005920DF" w:rsidRDefault="008D27C1" w:rsidP="00D5661E">
      <w:pPr>
        <w:numPr>
          <w:ilvl w:val="0"/>
          <w:numId w:val="24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Option for user to either directly input the value</w:t>
      </w:r>
      <w:r w:rsidRPr="005920DF">
        <w:rPr>
          <w:rFonts w:ascii="Arial" w:hAnsi="Arial" w:cs="Arial"/>
          <w:color w:val="404040"/>
        </w:rPr>
        <w:t xml:space="preserve"> for Unadjusted Function Point (UFP) or provide count for:</w:t>
      </w:r>
    </w:p>
    <w:p w:rsidR="008D27C1" w:rsidRPr="005920DF" w:rsidRDefault="008D27C1" w:rsidP="00D5661E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External Inputs (</w:t>
      </w:r>
      <w:r w:rsidRPr="005920DF">
        <w:rPr>
          <w:rFonts w:ascii="Arial" w:hAnsi="Arial" w:cs="Arial"/>
          <w:b/>
          <w:color w:val="404040"/>
        </w:rPr>
        <w:t>EIs</w:t>
      </w:r>
      <w:r w:rsidRPr="005920DF">
        <w:rPr>
          <w:rFonts w:ascii="Arial" w:hAnsi="Arial" w:cs="Arial"/>
          <w:color w:val="404040"/>
        </w:rPr>
        <w:t>),</w:t>
      </w:r>
    </w:p>
    <w:p w:rsidR="008D27C1" w:rsidRPr="005920DF" w:rsidRDefault="008D27C1" w:rsidP="00D5661E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External Outputs (</w:t>
      </w:r>
      <w:r w:rsidRPr="005920DF">
        <w:rPr>
          <w:rFonts w:ascii="Arial" w:hAnsi="Arial" w:cs="Arial"/>
          <w:b/>
          <w:color w:val="404040"/>
        </w:rPr>
        <w:t>EOs</w:t>
      </w:r>
      <w:r w:rsidRPr="005920DF">
        <w:rPr>
          <w:rFonts w:ascii="Arial" w:hAnsi="Arial" w:cs="Arial"/>
          <w:color w:val="404040"/>
        </w:rPr>
        <w:t>),</w:t>
      </w:r>
    </w:p>
    <w:p w:rsidR="008D27C1" w:rsidRPr="005920DF" w:rsidRDefault="008D27C1" w:rsidP="00D5661E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External Inquiries (</w:t>
      </w:r>
      <w:r w:rsidRPr="005920DF">
        <w:rPr>
          <w:rFonts w:ascii="Arial" w:hAnsi="Arial" w:cs="Arial"/>
          <w:b/>
          <w:color w:val="404040"/>
        </w:rPr>
        <w:t>EQs</w:t>
      </w:r>
      <w:r w:rsidRPr="005920DF">
        <w:rPr>
          <w:rFonts w:ascii="Arial" w:hAnsi="Arial" w:cs="Arial"/>
          <w:color w:val="404040"/>
        </w:rPr>
        <w:t>),</w:t>
      </w:r>
    </w:p>
    <w:p w:rsidR="008D27C1" w:rsidRPr="005920DF" w:rsidRDefault="008D27C1" w:rsidP="00D5661E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Internal Logic Files (</w:t>
      </w:r>
      <w:r w:rsidRPr="005920DF">
        <w:rPr>
          <w:rFonts w:ascii="Arial" w:hAnsi="Arial" w:cs="Arial"/>
          <w:b/>
          <w:color w:val="404040"/>
        </w:rPr>
        <w:t>ILFs</w:t>
      </w:r>
      <w:r w:rsidRPr="005920DF">
        <w:rPr>
          <w:rFonts w:ascii="Arial" w:hAnsi="Arial" w:cs="Arial"/>
          <w:color w:val="404040"/>
        </w:rPr>
        <w:t>),</w:t>
      </w:r>
    </w:p>
    <w:p w:rsidR="00A50F47" w:rsidRPr="005920DF" w:rsidRDefault="008D27C1" w:rsidP="00D5661E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External Interface Files (</w:t>
      </w:r>
      <w:r w:rsidRPr="005920DF">
        <w:rPr>
          <w:rFonts w:ascii="Arial" w:hAnsi="Arial" w:cs="Arial"/>
          <w:b/>
          <w:color w:val="404040"/>
        </w:rPr>
        <w:t>EIFs</w:t>
      </w:r>
      <w:r w:rsidRPr="005920DF">
        <w:rPr>
          <w:rFonts w:ascii="Arial" w:hAnsi="Arial" w:cs="Arial"/>
          <w:color w:val="404040"/>
        </w:rPr>
        <w:t>),</w:t>
      </w:r>
    </w:p>
    <w:p w:rsidR="00DA435B" w:rsidRPr="005920DF" w:rsidRDefault="008D27C1" w:rsidP="00D5661E">
      <w:pPr>
        <w:spacing w:line="276" w:lineRule="auto"/>
        <w:ind w:left="2160"/>
        <w:jc w:val="both"/>
        <w:rPr>
          <w:rFonts w:ascii="Arial" w:hAnsi="Arial" w:cs="Arial"/>
          <w:color w:val="404040"/>
        </w:rPr>
      </w:pPr>
      <w:proofErr w:type="gramStart"/>
      <w:r w:rsidRPr="005920DF">
        <w:rPr>
          <w:rFonts w:ascii="Arial" w:hAnsi="Arial" w:cs="Arial"/>
          <w:color w:val="404040"/>
        </w:rPr>
        <w:t>along</w:t>
      </w:r>
      <w:proofErr w:type="gramEnd"/>
      <w:r w:rsidRPr="005920DF">
        <w:rPr>
          <w:rFonts w:ascii="Arial" w:hAnsi="Arial" w:cs="Arial"/>
          <w:color w:val="404040"/>
        </w:rPr>
        <w:t xml:space="preserve"> with the weighting fact</w:t>
      </w:r>
      <w:r w:rsidR="00DA435B" w:rsidRPr="005920DF">
        <w:rPr>
          <w:rFonts w:ascii="Arial" w:hAnsi="Arial" w:cs="Arial"/>
          <w:color w:val="404040"/>
        </w:rPr>
        <w:t xml:space="preserve">or which can be selected between: </w:t>
      </w:r>
    </w:p>
    <w:p w:rsidR="00DA435B" w:rsidRPr="005920DF" w:rsidRDefault="00DA435B" w:rsidP="00D5661E">
      <w:pPr>
        <w:spacing w:line="276" w:lineRule="auto"/>
        <w:ind w:left="2160" w:firstLine="360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i.</w:t>
      </w:r>
      <w:r w:rsidRPr="005920DF">
        <w:rPr>
          <w:rFonts w:ascii="Arial" w:hAnsi="Arial" w:cs="Arial"/>
          <w:color w:val="404040"/>
        </w:rPr>
        <w:tab/>
      </w:r>
      <w:r w:rsidRPr="005920DF">
        <w:rPr>
          <w:rFonts w:ascii="Arial" w:hAnsi="Arial" w:cs="Arial"/>
          <w:b/>
          <w:color w:val="404040"/>
        </w:rPr>
        <w:t>Simple</w:t>
      </w:r>
      <w:r w:rsidRPr="005920DF">
        <w:rPr>
          <w:rFonts w:ascii="Arial" w:hAnsi="Arial" w:cs="Arial"/>
          <w:color w:val="404040"/>
        </w:rPr>
        <w:t>,</w:t>
      </w:r>
    </w:p>
    <w:p w:rsidR="00DA435B" w:rsidRPr="005920DF" w:rsidRDefault="00DA435B" w:rsidP="00D5661E">
      <w:pPr>
        <w:spacing w:line="276" w:lineRule="auto"/>
        <w:ind w:left="2160" w:firstLine="360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 xml:space="preserve">ii.   </w:t>
      </w:r>
      <w:r w:rsidRPr="005920DF">
        <w:rPr>
          <w:rFonts w:ascii="Arial" w:hAnsi="Arial" w:cs="Arial"/>
          <w:b/>
          <w:color w:val="404040"/>
        </w:rPr>
        <w:t>Average</w:t>
      </w:r>
      <w:r w:rsidRPr="005920DF">
        <w:rPr>
          <w:rFonts w:ascii="Arial" w:hAnsi="Arial" w:cs="Arial"/>
          <w:color w:val="404040"/>
        </w:rPr>
        <w:t>,</w:t>
      </w:r>
    </w:p>
    <w:p w:rsidR="00DA435B" w:rsidRPr="005920DF" w:rsidRDefault="00DA435B" w:rsidP="00D5661E">
      <w:pPr>
        <w:spacing w:line="276" w:lineRule="auto"/>
        <w:ind w:left="2160" w:firstLine="360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iii</w:t>
      </w:r>
      <w:proofErr w:type="gramStart"/>
      <w:r w:rsidRPr="005920DF">
        <w:rPr>
          <w:rFonts w:ascii="Arial" w:hAnsi="Arial" w:cs="Arial"/>
          <w:color w:val="404040"/>
        </w:rPr>
        <w:t xml:space="preserve">.  </w:t>
      </w:r>
      <w:r w:rsidRPr="005920DF">
        <w:rPr>
          <w:rFonts w:ascii="Arial" w:hAnsi="Arial" w:cs="Arial"/>
          <w:b/>
          <w:color w:val="404040"/>
        </w:rPr>
        <w:t>Complex</w:t>
      </w:r>
      <w:proofErr w:type="gramEnd"/>
      <w:r w:rsidRPr="005920DF">
        <w:rPr>
          <w:rFonts w:ascii="Arial" w:hAnsi="Arial" w:cs="Arial"/>
          <w:color w:val="404040"/>
        </w:rPr>
        <w:t>,</w:t>
      </w:r>
    </w:p>
    <w:p w:rsidR="008D27C1" w:rsidRPr="005920DF" w:rsidRDefault="00DA435B" w:rsidP="00D5661E">
      <w:pPr>
        <w:spacing w:line="276" w:lineRule="auto"/>
        <w:ind w:left="2160"/>
        <w:jc w:val="both"/>
        <w:rPr>
          <w:rFonts w:ascii="Arial" w:hAnsi="Arial" w:cs="Arial"/>
          <w:color w:val="404040"/>
        </w:rPr>
      </w:pPr>
      <w:proofErr w:type="gramStart"/>
      <w:r w:rsidRPr="005920DF">
        <w:rPr>
          <w:rFonts w:ascii="Arial" w:hAnsi="Arial" w:cs="Arial"/>
          <w:color w:val="404040"/>
        </w:rPr>
        <w:t>for</w:t>
      </w:r>
      <w:proofErr w:type="gramEnd"/>
      <w:r w:rsidRPr="005920DF">
        <w:rPr>
          <w:rFonts w:ascii="Arial" w:hAnsi="Arial" w:cs="Arial"/>
          <w:color w:val="404040"/>
        </w:rPr>
        <w:t xml:space="preserve"> UFP’s calculation. The values for DI and UFP are further utilized for the calculation of FP.   </w:t>
      </w:r>
    </w:p>
    <w:p w:rsidR="00DA435B" w:rsidRPr="005920DF" w:rsidRDefault="00DA435B" w:rsidP="00D5661E">
      <w:pPr>
        <w:spacing w:line="276" w:lineRule="auto"/>
        <w:ind w:left="2160"/>
        <w:jc w:val="both"/>
        <w:rPr>
          <w:rFonts w:ascii="Arial" w:hAnsi="Arial" w:cs="Arial"/>
          <w:color w:val="404040"/>
        </w:rPr>
      </w:pPr>
    </w:p>
    <w:p w:rsidR="00193716" w:rsidRPr="005920DF" w:rsidRDefault="00DA435B" w:rsidP="00D5661E">
      <w:pPr>
        <w:numPr>
          <w:ilvl w:val="0"/>
          <w:numId w:val="26"/>
        </w:numPr>
        <w:spacing w:line="276" w:lineRule="auto"/>
        <w:ind w:left="2520" w:hanging="720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 xml:space="preserve">Option for user to provide the value for </w:t>
      </w:r>
      <w:r w:rsidRPr="005920DF">
        <w:rPr>
          <w:rFonts w:ascii="Arial" w:hAnsi="Arial" w:cs="Arial"/>
          <w:b/>
          <w:color w:val="404040"/>
        </w:rPr>
        <w:t>Language</w:t>
      </w:r>
      <w:r w:rsidRPr="005920DF">
        <w:rPr>
          <w:rFonts w:ascii="Arial" w:hAnsi="Arial" w:cs="Arial"/>
          <w:color w:val="404040"/>
        </w:rPr>
        <w:t xml:space="preserve"> </w:t>
      </w:r>
      <w:r w:rsidRPr="005920DF">
        <w:rPr>
          <w:rFonts w:ascii="Arial" w:hAnsi="Arial" w:cs="Arial"/>
          <w:b/>
          <w:color w:val="404040"/>
        </w:rPr>
        <w:t>factor</w:t>
      </w:r>
      <w:r w:rsidR="00193716" w:rsidRPr="005920DF">
        <w:rPr>
          <w:rFonts w:ascii="Arial" w:hAnsi="Arial" w:cs="Arial"/>
          <w:b/>
          <w:color w:val="404040"/>
        </w:rPr>
        <w:t xml:space="preserve"> </w:t>
      </w:r>
      <w:r w:rsidR="00193716" w:rsidRPr="005920DF">
        <w:rPr>
          <w:rFonts w:ascii="Arial" w:hAnsi="Arial" w:cs="Arial"/>
          <w:color w:val="404040"/>
        </w:rPr>
        <w:t>of</w:t>
      </w:r>
    </w:p>
    <w:p w:rsidR="00193716" w:rsidRPr="005920DF" w:rsidRDefault="00193716" w:rsidP="00D5661E">
      <w:pPr>
        <w:spacing w:line="276" w:lineRule="auto"/>
        <w:ind w:left="2160"/>
        <w:jc w:val="both"/>
        <w:rPr>
          <w:rFonts w:ascii="Arial" w:hAnsi="Arial" w:cs="Arial"/>
          <w:color w:val="404040"/>
        </w:rPr>
      </w:pPr>
      <w:proofErr w:type="gramStart"/>
      <w:r w:rsidRPr="005920DF">
        <w:rPr>
          <w:rFonts w:ascii="Arial" w:hAnsi="Arial" w:cs="Arial"/>
          <w:color w:val="404040"/>
        </w:rPr>
        <w:t>programming</w:t>
      </w:r>
      <w:proofErr w:type="gramEnd"/>
      <w:r w:rsidRPr="005920DF">
        <w:rPr>
          <w:rFonts w:ascii="Arial" w:hAnsi="Arial" w:cs="Arial"/>
          <w:color w:val="404040"/>
        </w:rPr>
        <w:t xml:space="preserve"> language used for calculation of sLOC from FP or vice     versa.</w:t>
      </w:r>
    </w:p>
    <w:p w:rsidR="00193716" w:rsidRPr="005920DF" w:rsidRDefault="00193716" w:rsidP="00D5661E">
      <w:pPr>
        <w:spacing w:line="276" w:lineRule="auto"/>
        <w:ind w:left="1800"/>
        <w:jc w:val="both"/>
        <w:rPr>
          <w:rFonts w:ascii="Arial" w:hAnsi="Arial" w:cs="Arial"/>
          <w:color w:val="404040"/>
        </w:rPr>
      </w:pPr>
    </w:p>
    <w:p w:rsidR="00193716" w:rsidRPr="005920DF" w:rsidRDefault="00193716" w:rsidP="00D5661E">
      <w:pPr>
        <w:numPr>
          <w:ilvl w:val="1"/>
          <w:numId w:val="23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 xml:space="preserve">Option for user to select between different </w:t>
      </w:r>
      <w:r w:rsidRPr="005920DF">
        <w:rPr>
          <w:rFonts w:ascii="Arial" w:hAnsi="Arial" w:cs="Arial"/>
          <w:b/>
          <w:color w:val="404040"/>
        </w:rPr>
        <w:t>development</w:t>
      </w:r>
      <w:r w:rsidRPr="005920DF">
        <w:rPr>
          <w:rFonts w:ascii="Arial" w:hAnsi="Arial" w:cs="Arial"/>
          <w:color w:val="404040"/>
        </w:rPr>
        <w:t xml:space="preserve"> </w:t>
      </w:r>
      <w:r w:rsidRPr="005920DF">
        <w:rPr>
          <w:rFonts w:ascii="Arial" w:hAnsi="Arial" w:cs="Arial"/>
          <w:b/>
          <w:color w:val="404040"/>
        </w:rPr>
        <w:t>modes</w:t>
      </w:r>
      <w:r w:rsidRPr="005920DF">
        <w:rPr>
          <w:rFonts w:ascii="Arial" w:hAnsi="Arial" w:cs="Arial"/>
          <w:color w:val="404040"/>
        </w:rPr>
        <w:t xml:space="preserve"> of the software i.e.,</w:t>
      </w:r>
    </w:p>
    <w:p w:rsidR="008D27C1" w:rsidRPr="005920DF" w:rsidRDefault="00193716" w:rsidP="00D5661E">
      <w:pPr>
        <w:numPr>
          <w:ilvl w:val="2"/>
          <w:numId w:val="23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lastRenderedPageBreak/>
        <w:t>Organic</w:t>
      </w:r>
    </w:p>
    <w:p w:rsidR="00193716" w:rsidRPr="005920DF" w:rsidRDefault="00193716" w:rsidP="00D5661E">
      <w:pPr>
        <w:numPr>
          <w:ilvl w:val="2"/>
          <w:numId w:val="23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Semi Detached</w:t>
      </w:r>
    </w:p>
    <w:p w:rsidR="00193716" w:rsidRPr="005920DF" w:rsidRDefault="00193716" w:rsidP="00D5661E">
      <w:pPr>
        <w:numPr>
          <w:ilvl w:val="2"/>
          <w:numId w:val="23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Embedded</w:t>
      </w:r>
    </w:p>
    <w:p w:rsidR="00193716" w:rsidRDefault="00193716" w:rsidP="00193716">
      <w:pPr>
        <w:ind w:left="2520"/>
        <w:jc w:val="both"/>
      </w:pPr>
    </w:p>
    <w:p w:rsidR="00C55A4C" w:rsidRPr="005920DF" w:rsidRDefault="00193716" w:rsidP="00D5661E">
      <w:pPr>
        <w:numPr>
          <w:ilvl w:val="1"/>
          <w:numId w:val="23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 xml:space="preserve">Option for </w:t>
      </w:r>
      <w:r w:rsidR="00C55A4C" w:rsidRPr="005920DF">
        <w:rPr>
          <w:rFonts w:ascii="Arial" w:hAnsi="Arial" w:cs="Arial"/>
          <w:color w:val="404040"/>
        </w:rPr>
        <w:t>user to either take</w:t>
      </w:r>
      <w:r w:rsidRPr="005920DF">
        <w:rPr>
          <w:rFonts w:ascii="Arial" w:hAnsi="Arial" w:cs="Arial"/>
          <w:color w:val="404040"/>
        </w:rPr>
        <w:t xml:space="preserve"> </w:t>
      </w:r>
      <w:r w:rsidRPr="005920DF">
        <w:rPr>
          <w:rFonts w:ascii="Arial" w:hAnsi="Arial" w:cs="Arial"/>
          <w:b/>
          <w:color w:val="404040"/>
        </w:rPr>
        <w:t>maintenance</w:t>
      </w:r>
      <w:r w:rsidR="00C55A4C" w:rsidRPr="005920DF">
        <w:rPr>
          <w:rFonts w:ascii="Arial" w:hAnsi="Arial" w:cs="Arial"/>
          <w:color w:val="404040"/>
        </w:rPr>
        <w:t xml:space="preserve"> charges into account or not.</w:t>
      </w:r>
    </w:p>
    <w:p w:rsidR="00C55A4C" w:rsidRPr="005920DF" w:rsidRDefault="00C55A4C" w:rsidP="00D5661E">
      <w:pPr>
        <w:spacing w:line="276" w:lineRule="auto"/>
        <w:ind w:left="1080"/>
        <w:jc w:val="both"/>
        <w:rPr>
          <w:rFonts w:ascii="Arial" w:hAnsi="Arial" w:cs="Arial"/>
          <w:color w:val="404040"/>
        </w:rPr>
      </w:pPr>
    </w:p>
    <w:p w:rsidR="00C55A4C" w:rsidRPr="005920DF" w:rsidRDefault="00C55A4C" w:rsidP="00D5661E">
      <w:pPr>
        <w:numPr>
          <w:ilvl w:val="1"/>
          <w:numId w:val="23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 xml:space="preserve">Option for user to input “Cost per Staff” for the calculation of </w:t>
      </w:r>
      <w:r w:rsidRPr="005920DF">
        <w:rPr>
          <w:rFonts w:ascii="Arial" w:hAnsi="Arial" w:cs="Arial"/>
          <w:b/>
          <w:color w:val="404040"/>
        </w:rPr>
        <w:t>Cost</w:t>
      </w:r>
      <w:r w:rsidRPr="005920DF">
        <w:rPr>
          <w:rFonts w:ascii="Arial" w:hAnsi="Arial" w:cs="Arial"/>
          <w:color w:val="404040"/>
        </w:rPr>
        <w:t xml:space="preserve"> </w:t>
      </w:r>
      <w:r w:rsidRPr="005920DF">
        <w:rPr>
          <w:rFonts w:ascii="Arial" w:hAnsi="Arial" w:cs="Arial"/>
          <w:b/>
          <w:color w:val="404040"/>
        </w:rPr>
        <w:t>Estimation</w:t>
      </w:r>
      <w:r w:rsidRPr="005920DF">
        <w:rPr>
          <w:rFonts w:ascii="Arial" w:hAnsi="Arial" w:cs="Arial"/>
          <w:color w:val="404040"/>
        </w:rPr>
        <w:t xml:space="preserve">. </w:t>
      </w:r>
      <w:r w:rsidR="00193716" w:rsidRPr="005920DF">
        <w:rPr>
          <w:rFonts w:ascii="Arial" w:hAnsi="Arial" w:cs="Arial"/>
          <w:color w:val="404040"/>
        </w:rPr>
        <w:t xml:space="preserve"> </w:t>
      </w:r>
    </w:p>
    <w:p w:rsidR="00C55A4C" w:rsidRPr="005920DF" w:rsidRDefault="00C55A4C" w:rsidP="00D5661E">
      <w:pPr>
        <w:spacing w:line="276" w:lineRule="auto"/>
        <w:jc w:val="both"/>
        <w:rPr>
          <w:rFonts w:ascii="Arial" w:hAnsi="Arial" w:cs="Arial"/>
          <w:color w:val="404040"/>
        </w:rPr>
      </w:pPr>
    </w:p>
    <w:p w:rsidR="00C55A4C" w:rsidRPr="005920DF" w:rsidRDefault="00C55A4C" w:rsidP="00D5661E">
      <w:pPr>
        <w:numPr>
          <w:ilvl w:val="1"/>
          <w:numId w:val="23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 xml:space="preserve">As the </w:t>
      </w:r>
      <w:r w:rsidRPr="005920DF">
        <w:rPr>
          <w:rFonts w:ascii="Arial" w:hAnsi="Arial" w:cs="Arial"/>
          <w:b/>
          <w:color w:val="404040"/>
        </w:rPr>
        <w:t>Output</w:t>
      </w:r>
      <w:r w:rsidRPr="005920DF">
        <w:rPr>
          <w:rFonts w:ascii="Arial" w:hAnsi="Arial" w:cs="Arial"/>
          <w:color w:val="404040"/>
        </w:rPr>
        <w:t>, the application will provide with the estimated values of</w:t>
      </w:r>
    </w:p>
    <w:p w:rsidR="00C55A4C" w:rsidRPr="005920DF" w:rsidRDefault="00C55A4C" w:rsidP="00D5661E">
      <w:pPr>
        <w:numPr>
          <w:ilvl w:val="0"/>
          <w:numId w:val="28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b/>
          <w:color w:val="404040"/>
        </w:rPr>
        <w:t>Cost</w:t>
      </w:r>
      <w:r w:rsidRPr="005920DF">
        <w:rPr>
          <w:rFonts w:ascii="Arial" w:hAnsi="Arial" w:cs="Arial"/>
          <w:color w:val="404040"/>
        </w:rPr>
        <w:t xml:space="preserve">  (in Rs)</w:t>
      </w:r>
    </w:p>
    <w:p w:rsidR="00C55A4C" w:rsidRPr="005920DF" w:rsidRDefault="00C55A4C" w:rsidP="00D5661E">
      <w:pPr>
        <w:numPr>
          <w:ilvl w:val="0"/>
          <w:numId w:val="28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b/>
          <w:color w:val="404040"/>
        </w:rPr>
        <w:t>Effort</w:t>
      </w:r>
      <w:r w:rsidRPr="005920DF">
        <w:rPr>
          <w:rFonts w:ascii="Arial" w:hAnsi="Arial" w:cs="Arial"/>
          <w:color w:val="404040"/>
        </w:rPr>
        <w:t xml:space="preserve"> (in Person-Months)</w:t>
      </w:r>
    </w:p>
    <w:p w:rsidR="00C55A4C" w:rsidRPr="005920DF" w:rsidRDefault="00C55A4C" w:rsidP="00D5661E">
      <w:pPr>
        <w:numPr>
          <w:ilvl w:val="0"/>
          <w:numId w:val="28"/>
        </w:numPr>
        <w:spacing w:line="276" w:lineRule="auto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b/>
          <w:color w:val="404040"/>
        </w:rPr>
        <w:t>Schedule</w:t>
      </w:r>
      <w:r w:rsidRPr="005920DF">
        <w:rPr>
          <w:rFonts w:ascii="Arial" w:hAnsi="Arial" w:cs="Arial"/>
          <w:color w:val="404040"/>
        </w:rPr>
        <w:t xml:space="preserve"> (in Months)</w:t>
      </w:r>
    </w:p>
    <w:p w:rsidR="00C55A4C" w:rsidRPr="005920DF" w:rsidRDefault="00C55A4C" w:rsidP="00D5661E">
      <w:pPr>
        <w:spacing w:line="276" w:lineRule="auto"/>
        <w:jc w:val="both"/>
        <w:rPr>
          <w:rFonts w:ascii="Arial" w:hAnsi="Arial" w:cs="Arial"/>
          <w:color w:val="404040"/>
        </w:rPr>
      </w:pPr>
    </w:p>
    <w:p w:rsidR="00C55A4C" w:rsidRDefault="00C55A4C" w:rsidP="00C55A4C">
      <w:pPr>
        <w:jc w:val="both"/>
      </w:pPr>
    </w:p>
    <w:p w:rsidR="00C55A4C" w:rsidRDefault="00C55A4C" w:rsidP="00C55A4C">
      <w:pPr>
        <w:jc w:val="both"/>
      </w:pPr>
    </w:p>
    <w:p w:rsidR="00A50F47" w:rsidRDefault="00A50F47" w:rsidP="00193716">
      <w:pPr>
        <w:pStyle w:val="Heading2"/>
        <w:numPr>
          <w:ilvl w:val="0"/>
          <w:numId w:val="0"/>
        </w:numPr>
        <w:spacing w:before="0" w:after="240"/>
        <w:jc w:val="both"/>
        <w:rPr>
          <w:rFonts w:ascii="Times New Roman" w:hAnsi="Times New Roman" w:cs="Times New Roman"/>
          <w:b w:val="0"/>
          <w:i w:val="0"/>
        </w:rPr>
      </w:pPr>
    </w:p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FD1D62" w:rsidRDefault="00FD1D62" w:rsidP="000D7245">
      <w:bookmarkStart w:id="5" w:name="_GoBack"/>
      <w:bookmarkEnd w:id="5"/>
    </w:p>
    <w:p w:rsidR="000D7245" w:rsidRDefault="000D7245" w:rsidP="000D7245"/>
    <w:p w:rsidR="00780C7E" w:rsidRPr="00780C7E" w:rsidRDefault="00780C7E" w:rsidP="00780C7E"/>
    <w:p w:rsidR="000D7245" w:rsidRPr="00780C7E" w:rsidRDefault="00F96D4B" w:rsidP="000D7245">
      <w:pPr>
        <w:pStyle w:val="Heading2"/>
        <w:numPr>
          <w:ilvl w:val="0"/>
          <w:numId w:val="0"/>
        </w:numPr>
        <w:spacing w:before="0" w:after="240"/>
        <w:jc w:val="both"/>
        <w:rPr>
          <w:rFonts w:ascii="Times New Roman" w:hAnsi="Times New Roman" w:cs="Times New Roman"/>
          <w:b w:val="0"/>
          <w:i w:val="0"/>
          <w:color w:val="4F81BD"/>
        </w:rPr>
      </w:pPr>
      <w:bookmarkStart w:id="6" w:name="_Toc2638758"/>
      <w:r>
        <w:rPr>
          <w:rFonts w:ascii="Times New Roman" w:hAnsi="Times New Roman" w:cs="Times New Roman"/>
        </w:rPr>
        <w:lastRenderedPageBreak/>
        <w:t xml:space="preserve">2.2 </w:t>
      </w:r>
      <w:r w:rsidR="000D7245" w:rsidRPr="00D5661E">
        <w:t>Use Case Model Diagrams</w:t>
      </w:r>
      <w:bookmarkEnd w:id="6"/>
    </w:p>
    <w:p w:rsidR="000D7245" w:rsidRDefault="000D7245" w:rsidP="000D7245">
      <w:pPr>
        <w:ind w:left="576"/>
        <w:rPr>
          <w:color w:val="4F81BD"/>
        </w:rPr>
      </w:pPr>
    </w:p>
    <w:p w:rsidR="000D7245" w:rsidRDefault="007F4088" w:rsidP="000D7245">
      <w:pPr>
        <w:ind w:left="576"/>
        <w:rPr>
          <w:color w:val="4F81BD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24765</wp:posOffset>
                </wp:positionV>
                <wp:extent cx="1830705" cy="685800"/>
                <wp:effectExtent l="0" t="0" r="0" b="0"/>
                <wp:wrapNone/>
                <wp:docPr id="4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0705" cy="685800"/>
                          <a:chOff x="4680" y="5955"/>
                          <a:chExt cx="2883" cy="1080"/>
                        </a:xfrm>
                      </wpg:grpSpPr>
                      <wps:wsp>
                        <wps:cNvPr id="45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4695" y="5955"/>
                            <a:ext cx="2850" cy="1080"/>
                          </a:xfrm>
                          <a:prstGeom prst="ellips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6075"/>
                            <a:ext cx="2883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7245" w:rsidRPr="005920DF" w:rsidRDefault="000D7245" w:rsidP="000D7245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404040"/>
                                </w:rPr>
                              </w:pPr>
                              <w:r w:rsidRPr="005920DF">
                                <w:rPr>
                                  <w:rFonts w:ascii="Segoe UI" w:hAnsi="Segoe UI" w:cs="Segoe UI"/>
                                  <w:color w:val="404040"/>
                                </w:rPr>
                                <w:t>Sizing Method Select</w:t>
                              </w:r>
                            </w:p>
                            <w:p w:rsidR="000D7245" w:rsidRPr="005920DF" w:rsidRDefault="000D7245" w:rsidP="000D7245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404040"/>
                                </w:rPr>
                              </w:pPr>
                              <w:r w:rsidRPr="005920DF">
                                <w:rPr>
                                  <w:rFonts w:ascii="Segoe UI" w:hAnsi="Segoe UI" w:cs="Segoe UI"/>
                                  <w:color w:val="404040"/>
                                </w:rPr>
                                <w:t>(</w:t>
                              </w:r>
                              <w:proofErr w:type="gramStart"/>
                              <w:r w:rsidRPr="005920DF">
                                <w:rPr>
                                  <w:rFonts w:ascii="Segoe UI" w:hAnsi="Segoe UI" w:cs="Segoe UI"/>
                                  <w:color w:val="404040"/>
                                </w:rPr>
                                <w:t>sLOC/FP/Various</w:t>
                              </w:r>
                              <w:proofErr w:type="gramEnd"/>
                              <w:r w:rsidRPr="005920DF">
                                <w:rPr>
                                  <w:rFonts w:ascii="Segoe UI" w:hAnsi="Segoe UI" w:cs="Segoe UI"/>
                                  <w:color w:val="404040"/>
                                </w:rPr>
                                <w:t>)</w:t>
                              </w:r>
                            </w:p>
                            <w:p w:rsidR="000D7245" w:rsidRPr="005920DF" w:rsidRDefault="000D7245" w:rsidP="000D7245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404040"/>
                                </w:rPr>
                              </w:pPr>
                            </w:p>
                            <w:p w:rsidR="000D7245" w:rsidRDefault="000D7245" w:rsidP="000D7245">
                              <w:pPr>
                                <w:jc w:val="center"/>
                                <w:rPr>
                                  <w:rFonts w:ascii="Segoe UI" w:hAnsi="Segoe UI" w:cs="Segoe UI"/>
                                </w:rPr>
                              </w:pPr>
                            </w:p>
                            <w:p w:rsidR="000D7245" w:rsidRDefault="000D7245" w:rsidP="000D7245">
                              <w:pPr>
                                <w:jc w:val="center"/>
                                <w:rPr>
                                  <w:rFonts w:ascii="Segoe UI" w:hAnsi="Segoe UI" w:cs="Segoe U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left:0;text-align:left;margin-left:162pt;margin-top:1.95pt;width:144.15pt;height:54pt;z-index:251698176" coordorigin="4680,5955" coordsize="2883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">
                <v:oval id="Oval 57" o:spid="_x0000_s1027" style="position:absolute;left:4695;top:5955;width:285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Oi/cIA&#10;AADbAAAADwAAAGRycy9kb3ducmV2LnhtbESPzWrDMBCE74W8g9hAb40c05bgRAkhEKfH1ukDbK31&#10;D7FWQlJs9+2rQqHHYWa+YXaH2QxiJB96ywrWqwwEcW11z62Cz+v5aQMiRGSNg2VS8E0BDvvFww4L&#10;bSf+oLGKrUgQDgUq6GJ0hZSh7shgWFlHnLzGeoMxSd9K7XFKcDPIPMtepcGe00KHjk4d1bfqbhSU&#10;TVvpivtrnpWu2XjjL+79S6nH5Xzcgog0x//wX/tNK3h+gd8v6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g6L9wgAAANsAAAAPAAAAAAAAAAAAAAAAAJgCAABkcnMvZG93&#10;bnJldi54bWxQSwUGAAAAAAQABAD1AAAAhwMAAAAA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4680;top:6075;width:2883;height: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0D7245" w:rsidRPr="005920DF" w:rsidRDefault="000D7245" w:rsidP="000D7245">
                        <w:pPr>
                          <w:jc w:val="center"/>
                          <w:rPr>
                            <w:rFonts w:ascii="Segoe UI" w:hAnsi="Segoe UI" w:cs="Segoe UI"/>
                            <w:color w:val="404040"/>
                          </w:rPr>
                        </w:pPr>
                        <w:r w:rsidRPr="005920DF">
                          <w:rPr>
                            <w:rFonts w:ascii="Segoe UI" w:hAnsi="Segoe UI" w:cs="Segoe UI"/>
                            <w:color w:val="404040"/>
                          </w:rPr>
                          <w:t>Sizing Method Select</w:t>
                        </w:r>
                      </w:p>
                      <w:p w:rsidR="000D7245" w:rsidRPr="005920DF" w:rsidRDefault="000D7245" w:rsidP="000D7245">
                        <w:pPr>
                          <w:jc w:val="center"/>
                          <w:rPr>
                            <w:rFonts w:ascii="Segoe UI" w:hAnsi="Segoe UI" w:cs="Segoe UI"/>
                            <w:color w:val="404040"/>
                          </w:rPr>
                        </w:pPr>
                        <w:r w:rsidRPr="005920DF">
                          <w:rPr>
                            <w:rFonts w:ascii="Segoe UI" w:hAnsi="Segoe UI" w:cs="Segoe UI"/>
                            <w:color w:val="404040"/>
                          </w:rPr>
                          <w:t>(</w:t>
                        </w:r>
                        <w:proofErr w:type="gramStart"/>
                        <w:r w:rsidRPr="005920DF">
                          <w:rPr>
                            <w:rFonts w:ascii="Segoe UI" w:hAnsi="Segoe UI" w:cs="Segoe UI"/>
                            <w:color w:val="404040"/>
                          </w:rPr>
                          <w:t>sLOC/FP/Various</w:t>
                        </w:r>
                        <w:proofErr w:type="gramEnd"/>
                        <w:r w:rsidRPr="005920DF">
                          <w:rPr>
                            <w:rFonts w:ascii="Segoe UI" w:hAnsi="Segoe UI" w:cs="Segoe UI"/>
                            <w:color w:val="404040"/>
                          </w:rPr>
                          <w:t>)</w:t>
                        </w:r>
                      </w:p>
                      <w:p w:rsidR="000D7245" w:rsidRPr="005920DF" w:rsidRDefault="000D7245" w:rsidP="000D7245">
                        <w:pPr>
                          <w:jc w:val="center"/>
                          <w:rPr>
                            <w:rFonts w:ascii="Segoe UI" w:hAnsi="Segoe UI" w:cs="Segoe UI"/>
                            <w:color w:val="404040"/>
                          </w:rPr>
                        </w:pPr>
                      </w:p>
                      <w:p w:rsidR="000D7245" w:rsidRDefault="000D7245" w:rsidP="000D7245">
                        <w:pPr>
                          <w:jc w:val="center"/>
                          <w:rPr>
                            <w:rFonts w:ascii="Segoe UI" w:hAnsi="Segoe UI" w:cs="Segoe UI"/>
                          </w:rPr>
                        </w:pPr>
                      </w:p>
                      <w:p w:rsidR="000D7245" w:rsidRDefault="000D7245" w:rsidP="000D7245">
                        <w:pPr>
                          <w:jc w:val="center"/>
                          <w:rPr>
                            <w:rFonts w:ascii="Segoe UI" w:hAnsi="Segoe UI" w:cs="Segoe UI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D7245" w:rsidRDefault="000D7245" w:rsidP="000D7245">
      <w:pPr>
        <w:ind w:left="576"/>
        <w:rPr>
          <w:color w:val="4F81BD"/>
        </w:rPr>
      </w:pPr>
    </w:p>
    <w:p w:rsidR="000D7245" w:rsidRDefault="007F4088" w:rsidP="000D7245">
      <w:pPr>
        <w:ind w:left="576"/>
        <w:rPr>
          <w:color w:val="4F81BD"/>
        </w:rPr>
      </w:pP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161925</wp:posOffset>
                </wp:positionV>
                <wp:extent cx="1571625" cy="1455420"/>
                <wp:effectExtent l="0" t="0" r="0" b="0"/>
                <wp:wrapNone/>
                <wp:docPr id="4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71625" cy="145542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A9B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1" o:spid="_x0000_s1026" type="#_x0000_t32" style="position:absolute;margin-left:27pt;margin-top:12.75pt;width:123.75pt;height:114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" strokeweight="1.5pt">
                <v:stroke endarrow="open"/>
              </v:shape>
            </w:pict>
          </mc:Fallback>
        </mc:AlternateContent>
      </w:r>
    </w:p>
    <w:p w:rsidR="000D7245" w:rsidRDefault="000D7245" w:rsidP="000D7245">
      <w:pPr>
        <w:ind w:left="576"/>
        <w:rPr>
          <w:color w:val="4F81BD"/>
        </w:rPr>
      </w:pPr>
    </w:p>
    <w:p w:rsidR="000D7245" w:rsidRDefault="007F4088" w:rsidP="000D7245">
      <w:pPr>
        <w:ind w:left="576"/>
        <w:rPr>
          <w:color w:val="4F81BD"/>
        </w:rPr>
      </w:pP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106680</wp:posOffset>
                </wp:positionV>
                <wp:extent cx="934085" cy="21844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B5F" w:rsidRPr="00A141B8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6"/>
                              </w:rPr>
                            </w:pPr>
                            <w:r w:rsidRPr="00A141B8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&lt;&lt;</w:t>
                            </w:r>
                            <w:proofErr w:type="gramStart"/>
                            <w:r w:rsidRPr="00A141B8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extend</w:t>
                            </w:r>
                            <w:proofErr w:type="gramEnd"/>
                            <w:r w:rsidRPr="00A141B8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&gt;&gt;</w:t>
                            </w:r>
                          </w:p>
                          <w:p w:rsidR="00887B5F" w:rsidRPr="00A141B8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  <w:p w:rsidR="00887B5F" w:rsidRPr="00A141B8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  <w:p w:rsidR="00887B5F" w:rsidRPr="00A141B8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26.6pt;margin-top:8.4pt;width:73.55pt;height:17.2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p7uAIAAMA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" filled="f" stroked="f">
                <v:textbox>
                  <w:txbxContent>
                    <w:p w:rsidR="00887B5F" w:rsidRPr="00A141B8" w:rsidRDefault="00887B5F" w:rsidP="00887B5F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6"/>
                        </w:rPr>
                      </w:pPr>
                      <w:r w:rsidRPr="00A141B8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&lt;&lt;</w:t>
                      </w:r>
                      <w:proofErr w:type="gramStart"/>
                      <w:r w:rsidRPr="00A141B8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extend</w:t>
                      </w:r>
                      <w:proofErr w:type="gramEnd"/>
                      <w:r w:rsidRPr="00A141B8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&gt;&gt;</w:t>
                      </w:r>
                    </w:p>
                    <w:p w:rsidR="00887B5F" w:rsidRPr="00A141B8" w:rsidRDefault="00887B5F" w:rsidP="00887B5F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  <w:p w:rsidR="00887B5F" w:rsidRPr="00A141B8" w:rsidRDefault="00887B5F" w:rsidP="00887B5F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  <w:p w:rsidR="00887B5F" w:rsidRPr="00A141B8" w:rsidRDefault="00887B5F" w:rsidP="00887B5F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38100</wp:posOffset>
                </wp:positionV>
                <wp:extent cx="635" cy="342900"/>
                <wp:effectExtent l="0" t="0" r="0" b="0"/>
                <wp:wrapNone/>
                <wp:docPr id="41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9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4716D" id="AutoShape 68" o:spid="_x0000_s1026" type="#_x0000_t32" style="position:absolute;margin-left:234.75pt;margin-top:3pt;width:.0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" strokeweight="1.5pt">
                <v:stroke dashstyle="dash" startarrow="open"/>
              </v:shape>
            </w:pict>
          </mc:Fallback>
        </mc:AlternateContent>
      </w:r>
    </w:p>
    <w:p w:rsidR="000D7245" w:rsidRDefault="000D7245" w:rsidP="000D7245">
      <w:pPr>
        <w:ind w:left="576"/>
        <w:rPr>
          <w:color w:val="4F81BD"/>
        </w:rPr>
      </w:pPr>
    </w:p>
    <w:p w:rsidR="000D7245" w:rsidRDefault="007F4088" w:rsidP="000D7245">
      <w:pPr>
        <w:ind w:left="576"/>
        <w:rPr>
          <w:color w:val="4F81BD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12065</wp:posOffset>
                </wp:positionV>
                <wp:extent cx="1830705" cy="685800"/>
                <wp:effectExtent l="0" t="0" r="0" b="0"/>
                <wp:wrapNone/>
                <wp:docPr id="3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0705" cy="685800"/>
                          <a:chOff x="4680" y="5955"/>
                          <a:chExt cx="2883" cy="1080"/>
                        </a:xfrm>
                      </wpg:grpSpPr>
                      <wps:wsp>
                        <wps:cNvPr id="39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4695" y="5955"/>
                            <a:ext cx="2850" cy="1080"/>
                          </a:xfrm>
                          <a:prstGeom prst="ellips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6075"/>
                            <a:ext cx="2883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7245" w:rsidRPr="005920DF" w:rsidRDefault="000D7245" w:rsidP="000D7245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404040"/>
                                </w:rPr>
                              </w:pPr>
                              <w:r w:rsidRPr="005920DF">
                                <w:rPr>
                                  <w:rFonts w:ascii="Segoe UI" w:hAnsi="Segoe UI" w:cs="Segoe UI"/>
                                  <w:color w:val="404040"/>
                                </w:rPr>
                                <w:t>FP Calculation</w:t>
                              </w:r>
                            </w:p>
                            <w:p w:rsidR="000D7245" w:rsidRPr="005920DF" w:rsidRDefault="000D7245" w:rsidP="000D7245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404040"/>
                                </w:rPr>
                              </w:pPr>
                              <w:r w:rsidRPr="005920DF">
                                <w:rPr>
                                  <w:rFonts w:ascii="Segoe UI" w:hAnsi="Segoe UI" w:cs="Segoe UI"/>
                                  <w:color w:val="404040"/>
                                </w:rPr>
                                <w:t>(DI/UFP Input)</w:t>
                              </w:r>
                            </w:p>
                            <w:p w:rsidR="000D7245" w:rsidRDefault="000D7245" w:rsidP="000D7245">
                              <w:pPr>
                                <w:jc w:val="center"/>
                                <w:rPr>
                                  <w:rFonts w:ascii="Segoe UI" w:hAnsi="Segoe UI" w:cs="Segoe UI"/>
                                </w:rPr>
                              </w:pPr>
                            </w:p>
                            <w:p w:rsidR="000D7245" w:rsidRDefault="000D7245" w:rsidP="000D7245">
                              <w:pPr>
                                <w:jc w:val="center"/>
                                <w:rPr>
                                  <w:rFonts w:ascii="Segoe UI" w:hAnsi="Segoe UI" w:cs="Segoe UI"/>
                                </w:rPr>
                              </w:pPr>
                            </w:p>
                            <w:p w:rsidR="000D7245" w:rsidRDefault="000D7245" w:rsidP="000D7245">
                              <w:pPr>
                                <w:jc w:val="center"/>
                                <w:rPr>
                                  <w:rFonts w:ascii="Segoe UI" w:hAnsi="Segoe UI" w:cs="Segoe U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30" style="position:absolute;left:0;text-align:left;margin-left:162pt;margin-top:.95pt;width:144.15pt;height:54pt;z-index:251699200" coordorigin="4680,5955" coordsize="2883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">
                <v:oval id="Oval 60" o:spid="_x0000_s1031" style="position:absolute;left:4695;top:5955;width:285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jbhcAA&#10;AADbAAAADwAAAGRycy9kb3ducmV2LnhtbESPzYoCMRCE78K+Q+gFb5pZBdFZo8iCukcdfYDeSc8P&#10;TjohiTq+/UYQPBZV9RW1XPemEzfyobWs4GucgSAurW65VnA+bUdzECEia+wsk4IHBVivPgZLzLW9&#10;85FuRaxFgnDIUUETo8ulDGVDBsPYOuLkVdYbjEn6WmqP9wQ3nZxk2UwabDktNOjop6HyUlyNgl1V&#10;F7rg9jTJdq6ae+P37vCn1PCz33yDiNTHd/jV/tUKpgt4fk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jbhcAAAADbAAAADwAAAAAAAAAAAAAAAACYAgAAZHJzL2Rvd25y&#10;ZXYueG1sUEsFBgAAAAAEAAQA9QAAAIUDAAAAAA==&#10;" filled="f" strokeweight="1.5pt"/>
                <v:shape id="_x0000_s1032" type="#_x0000_t202" style="position:absolute;left:4680;top:6075;width:2883;height: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0D7245" w:rsidRPr="005920DF" w:rsidRDefault="000D7245" w:rsidP="000D7245">
                        <w:pPr>
                          <w:jc w:val="center"/>
                          <w:rPr>
                            <w:rFonts w:ascii="Segoe UI" w:hAnsi="Segoe UI" w:cs="Segoe UI"/>
                            <w:color w:val="404040"/>
                          </w:rPr>
                        </w:pPr>
                        <w:r w:rsidRPr="005920DF">
                          <w:rPr>
                            <w:rFonts w:ascii="Segoe UI" w:hAnsi="Segoe UI" w:cs="Segoe UI"/>
                            <w:color w:val="404040"/>
                          </w:rPr>
                          <w:t>FP Calculation</w:t>
                        </w:r>
                      </w:p>
                      <w:p w:rsidR="000D7245" w:rsidRPr="005920DF" w:rsidRDefault="000D7245" w:rsidP="000D7245">
                        <w:pPr>
                          <w:jc w:val="center"/>
                          <w:rPr>
                            <w:rFonts w:ascii="Segoe UI" w:hAnsi="Segoe UI" w:cs="Segoe UI"/>
                            <w:color w:val="404040"/>
                          </w:rPr>
                        </w:pPr>
                        <w:r w:rsidRPr="005920DF">
                          <w:rPr>
                            <w:rFonts w:ascii="Segoe UI" w:hAnsi="Segoe UI" w:cs="Segoe UI"/>
                            <w:color w:val="404040"/>
                          </w:rPr>
                          <w:t>(DI/UFP Input)</w:t>
                        </w:r>
                      </w:p>
                      <w:p w:rsidR="000D7245" w:rsidRDefault="000D7245" w:rsidP="000D7245">
                        <w:pPr>
                          <w:jc w:val="center"/>
                          <w:rPr>
                            <w:rFonts w:ascii="Segoe UI" w:hAnsi="Segoe UI" w:cs="Segoe UI"/>
                          </w:rPr>
                        </w:pPr>
                      </w:p>
                      <w:p w:rsidR="000D7245" w:rsidRDefault="000D7245" w:rsidP="000D7245">
                        <w:pPr>
                          <w:jc w:val="center"/>
                          <w:rPr>
                            <w:rFonts w:ascii="Segoe UI" w:hAnsi="Segoe UI" w:cs="Segoe UI"/>
                          </w:rPr>
                        </w:pPr>
                      </w:p>
                      <w:p w:rsidR="000D7245" w:rsidRDefault="000D7245" w:rsidP="000D7245">
                        <w:pPr>
                          <w:jc w:val="center"/>
                          <w:rPr>
                            <w:rFonts w:ascii="Segoe UI" w:hAnsi="Segoe UI" w:cs="Segoe UI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D7245" w:rsidRDefault="000D7245" w:rsidP="000D7245">
      <w:pPr>
        <w:ind w:left="576"/>
        <w:rPr>
          <w:color w:val="4F81BD"/>
        </w:rPr>
      </w:pPr>
    </w:p>
    <w:p w:rsidR="000D7245" w:rsidRDefault="000D7245" w:rsidP="000D7245">
      <w:pPr>
        <w:ind w:left="576"/>
        <w:rPr>
          <w:color w:val="4F81BD"/>
        </w:rPr>
      </w:pPr>
    </w:p>
    <w:p w:rsidR="000D7245" w:rsidRDefault="007F4088" w:rsidP="000D7245">
      <w:pPr>
        <w:ind w:left="576"/>
        <w:rPr>
          <w:color w:val="4F81BD"/>
        </w:rPr>
      </w:pP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172085</wp:posOffset>
                </wp:positionV>
                <wp:extent cx="934085" cy="21844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6"/>
                              </w:rPr>
                            </w:pPr>
                            <w:r w:rsidRPr="00C5793D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&lt;&lt;</w:t>
                            </w:r>
                            <w:proofErr w:type="gramStart"/>
                            <w:r w:rsidRPr="00C5793D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extend</w:t>
                            </w:r>
                            <w:proofErr w:type="gramEnd"/>
                            <w:r w:rsidRPr="00C5793D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&gt;&gt;</w:t>
                            </w: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85.7pt;margin-top:13.55pt;width:73.55pt;height:17.2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NEuQIAAMA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" filled="f" stroked="f">
                <v:textbox>
                  <w:txbxContent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6"/>
                        </w:rPr>
                      </w:pPr>
                      <w:r w:rsidRPr="00C5793D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&lt;&lt;</w:t>
                      </w:r>
                      <w:proofErr w:type="gramStart"/>
                      <w:r w:rsidRPr="00C5793D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extend</w:t>
                      </w:r>
                      <w:proofErr w:type="gramEnd"/>
                      <w:r w:rsidRPr="00C5793D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&gt;&gt;</w:t>
                      </w: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F81BD"/>
          <w:lang w:val="en-IN" w:eastAsia="en-IN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219710</wp:posOffset>
                </wp:positionV>
                <wp:extent cx="387350" cy="685800"/>
                <wp:effectExtent l="0" t="0" r="0" b="0"/>
                <wp:wrapNone/>
                <wp:docPr id="3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" cy="685800"/>
                          <a:chOff x="1230" y="8745"/>
                          <a:chExt cx="840" cy="1770"/>
                        </a:xfrm>
                      </wpg:grpSpPr>
                      <wps:wsp>
                        <wps:cNvPr id="32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395" y="8745"/>
                            <a:ext cx="525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1665" y="9240"/>
                            <a:ext cx="0" cy="945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20" y="10200"/>
                            <a:ext cx="345" cy="315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1680" y="10200"/>
                            <a:ext cx="345" cy="315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1230" y="9495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80C83" id="Group 47" o:spid="_x0000_s1026" style="position:absolute;margin-left:-18.6pt;margin-top:17.3pt;width:30.5pt;height:54pt;z-index:251694080" coordorigin="1230,8745" coordsize="840,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">
                <v:oval id="Oval 48" o:spid="_x0000_s1027" style="position:absolute;left:1395;top:8745;width:52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aEx8IA&#10;AADbAAAADwAAAGRycy9kb3ducmV2LnhtbESPQYvCMBSE78L+h/CEvciaqiDSNYosLnq1Ss+P5tlU&#10;m5faZLXrrzeC4HGYmW+Y+bKztbhS6yvHCkbDBARx4XTFpYLD/vdrBsIHZI21Y1LwTx6Wi4/eHFPt&#10;bryjaxZKESHsU1RgQmhSKX1hyKIfuoY4ekfXWgxRtqXULd4i3NZynCRTabHiuGCwoR9DxTn7swqm&#10;p/3GJHW+zu+DU9hOdpfsvrko9dnvVt8gAnXhHX61t1rBZAz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oTHwgAAANsAAAAPAAAAAAAAAAAAAAAAAJgCAABkcnMvZG93&#10;bnJldi54bWxQSwUGAAAAAAQABAD1AAAAhwMAAAAA&#10;" strokeweight="1.5pt"/>
                <v:shape id="AutoShape 49" o:spid="_x0000_s1028" type="#_x0000_t32" style="position:absolute;left:1665;top:9240;width:0;height:9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1NqsAAAADbAAAADwAAAGRycy9kb3ducmV2LnhtbESPzarCMBSE9xd8h3AEd5pqQaQaRQXB&#10;jQt/Nu4OzbEpNie1ibW+vRGEuxxm5htmsepsJVpqfOlYwXiUgCDOnS65UHA574YzED4ga6wck4I3&#10;eVgte38LzLR78ZHaUyhEhLDPUIEJoc6k9Lkhi37kauLo3VxjMUTZFFI3+IpwW8lJkkylxZLjgsGa&#10;toby++lpFdha28fBGX29l2m1of1tvUlapQb9bj0HEagL/+Ffe68VpCl8v8Qf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NTarAAAAA2wAAAA8AAAAAAAAAAAAAAAAA&#10;oQIAAGRycy9kb3ducmV2LnhtbFBLBQYAAAAABAAEAPkAAACOAwAAAAA=&#10;" strokeweight="1.5pt"/>
                <v:shape id="AutoShape 50" o:spid="_x0000_s1029" type="#_x0000_t32" style="position:absolute;left:1320;top:10200;width:345;height:3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iRtMEAAADbAAAADwAAAGRycy9kb3ducmV2LnhtbESPT4vCMBTE7wt+h/AEb2vqH1apRhFB&#10;8WoteH00z6bavLRN1O633yws7HGY+c0w621va/GizleOFUzGCQjiwumKSwX55fC5BOEDssbaMSn4&#10;Jg/bzeBjjal2bz7TKwuliCXsU1RgQmhSKX1hyKIfu4Y4ejfXWQxRdqXUHb5jua3lNEm+pMWK44LB&#10;hvaGikf2tApm+b29JNfF5HpsTXvEpz9l7VKp0bDfrUAE6sN/+I8+6cjN4fdL/AF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aJG0wQAAANsAAAAPAAAAAAAAAAAAAAAA&#10;AKECAABkcnMvZG93bnJldi54bWxQSwUGAAAAAAQABAD5AAAAjwMAAAAA&#10;" strokeweight="1.5pt"/>
                <v:shape id="AutoShape 51" o:spid="_x0000_s1030" type="#_x0000_t32" style="position:absolute;left:1680;top:10200;width:345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hwRcMAAADbAAAADwAAAGRycy9kb3ducmV2LnhtbESPwWrDMBBE74X8g9hAbo3chJbgWjZO&#10;IZBLD01zyW2x1paxtXItxXH+PioUehxm5g2TFbPtxUSjbx0reFknIIgrp1tuFJy/D887ED4ga+wd&#10;k4I7eSjyxVOGqXY3/qLpFBoRIexTVGBCGFIpfWXIol+7gTh6tRsthijHRuoRbxFue7lJkjdpseW4&#10;YHCgD0NVd7paBXbQ9ufTGX3p2m2/p2Nd7pNJqdVyLt9BBJrDf/ivfdQKtq/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ocEXDAAAA2wAAAA8AAAAAAAAAAAAA&#10;AAAAoQIAAGRycy9kb3ducmV2LnhtbFBLBQYAAAAABAAEAPkAAACRAwAAAAA=&#10;" strokeweight="1.5pt"/>
                <v:shape id="AutoShape 52" o:spid="_x0000_s1031" type="#_x0000_t32" style="position:absolute;left:1230;top:9495;width:8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ruM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k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Ou4yvgAAANsAAAAPAAAAAAAAAAAAAAAAAKEC&#10;AABkcnMvZG93bnJldi54bWxQSwUGAAAAAAQABAD5AAAAjAMAAAAA&#10;" strokeweight="1.5pt"/>
              </v:group>
            </w:pict>
          </mc:Fallback>
        </mc:AlternateContent>
      </w: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86360</wp:posOffset>
                </wp:positionV>
                <wp:extent cx="123825" cy="361950"/>
                <wp:effectExtent l="0" t="0" r="0" b="0"/>
                <wp:wrapNone/>
                <wp:docPr id="3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3619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804AD" id="AutoShape 70" o:spid="_x0000_s1026" type="#_x0000_t32" style="position:absolute;margin-left:177.75pt;margin-top:6.8pt;width:9.75pt;height:28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" strokeweight="1.5pt">
                <v:stroke dashstyle="dash" startarrow="open"/>
              </v:shape>
            </w:pict>
          </mc:Fallback>
        </mc:AlternateContent>
      </w: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86360</wp:posOffset>
                </wp:positionV>
                <wp:extent cx="172085" cy="342900"/>
                <wp:effectExtent l="0" t="0" r="0" b="0"/>
                <wp:wrapNone/>
                <wp:docPr id="2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3429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arrow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8D353" id="AutoShape 69" o:spid="_x0000_s1026" type="#_x0000_t32" style="position:absolute;margin-left:285.7pt;margin-top:6.8pt;width:13.5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" strokeweight="1.5pt">
                <v:stroke dashstyle="dash" startarrow="open"/>
              </v:shape>
            </w:pict>
          </mc:Fallback>
        </mc:AlternateContent>
      </w:r>
    </w:p>
    <w:p w:rsidR="000D7245" w:rsidRDefault="007F4088" w:rsidP="000D7245">
      <w:pPr>
        <w:ind w:left="576"/>
        <w:rPr>
          <w:color w:val="4F81BD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44450</wp:posOffset>
                </wp:positionV>
                <wp:extent cx="934085" cy="21844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6"/>
                              </w:rPr>
                            </w:pPr>
                            <w:r w:rsidRPr="00C5793D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&lt;&lt;</w:t>
                            </w:r>
                            <w:proofErr w:type="gramStart"/>
                            <w:r w:rsidRPr="00C5793D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extend</w:t>
                            </w:r>
                            <w:proofErr w:type="gramEnd"/>
                            <w:r w:rsidRPr="00C5793D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&gt;&gt;</w:t>
                            </w: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71.75pt;margin-top:3.5pt;width:73.55pt;height:17.2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guQIAAMA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" filled="f" stroked="f">
                <v:textbox>
                  <w:txbxContent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6"/>
                        </w:rPr>
                      </w:pPr>
                      <w:r w:rsidRPr="00C5793D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&lt;&lt;</w:t>
                      </w:r>
                      <w:proofErr w:type="gramStart"/>
                      <w:r w:rsidRPr="00C5793D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extend</w:t>
                      </w:r>
                      <w:proofErr w:type="gramEnd"/>
                      <w:r w:rsidRPr="00C5793D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&gt;&gt;</w:t>
                      </w: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7245" w:rsidRDefault="007F4088" w:rsidP="000D7245">
      <w:pPr>
        <w:ind w:left="576"/>
        <w:rPr>
          <w:color w:val="4F81BD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179070</wp:posOffset>
                </wp:positionV>
                <wp:extent cx="1628775" cy="48196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245" w:rsidRPr="005920DF" w:rsidRDefault="00887B5F" w:rsidP="000D7245">
                            <w:pPr>
                              <w:jc w:val="center"/>
                              <w:rPr>
                                <w:rFonts w:ascii="Segoe UI" w:hAnsi="Segoe UI" w:cs="Segoe UI"/>
                                <w:color w:val="404040"/>
                                <w:sz w:val="22"/>
                              </w:rPr>
                            </w:pPr>
                            <w:r w:rsidRPr="005920DF">
                              <w:rPr>
                                <w:rFonts w:ascii="Segoe UI" w:hAnsi="Segoe UI" w:cs="Segoe UI"/>
                                <w:color w:val="404040"/>
                                <w:sz w:val="22"/>
                              </w:rPr>
                              <w:t>Input</w:t>
                            </w:r>
                            <w:r w:rsidR="000D7245" w:rsidRPr="005920DF">
                              <w:rPr>
                                <w:rFonts w:ascii="Segoe UI" w:hAnsi="Segoe UI" w:cs="Segoe UI"/>
                                <w:color w:val="404040"/>
                                <w:sz w:val="22"/>
                              </w:rPr>
                              <w:t xml:space="preserve"> EIs, EOs, EIs, ELFs, ILFs for UFP</w:t>
                            </w:r>
                          </w:p>
                          <w:p w:rsidR="000D7245" w:rsidRPr="00E1232F" w:rsidRDefault="000D7245" w:rsidP="000D7245">
                            <w:pPr>
                              <w:jc w:val="center"/>
                              <w:rPr>
                                <w:rFonts w:ascii="Segoe UI" w:hAnsi="Segoe UI" w:cs="Segoe UI"/>
                                <w:sz w:val="22"/>
                              </w:rPr>
                            </w:pPr>
                          </w:p>
                          <w:p w:rsidR="000D7245" w:rsidRPr="00E1232F" w:rsidRDefault="000D7245" w:rsidP="000D7245">
                            <w:pPr>
                              <w:jc w:val="center"/>
                              <w:rPr>
                                <w:rFonts w:ascii="Segoe UI" w:hAnsi="Segoe UI" w:cs="Segoe UI"/>
                                <w:sz w:val="22"/>
                              </w:rPr>
                            </w:pPr>
                          </w:p>
                          <w:p w:rsidR="000D7245" w:rsidRDefault="000D7245" w:rsidP="000D7245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77.4pt;margin-top:14.1pt;width:128.25pt;height:37.9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ja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" filled="f" stroked="f">
                <v:textbox>
                  <w:txbxContent>
                    <w:p w:rsidR="000D7245" w:rsidRPr="005920DF" w:rsidRDefault="00887B5F" w:rsidP="000D7245">
                      <w:pPr>
                        <w:jc w:val="center"/>
                        <w:rPr>
                          <w:rFonts w:ascii="Segoe UI" w:hAnsi="Segoe UI" w:cs="Segoe UI"/>
                          <w:color w:val="404040"/>
                          <w:sz w:val="22"/>
                        </w:rPr>
                      </w:pPr>
                      <w:r w:rsidRPr="005920DF">
                        <w:rPr>
                          <w:rFonts w:ascii="Segoe UI" w:hAnsi="Segoe UI" w:cs="Segoe UI"/>
                          <w:color w:val="404040"/>
                          <w:sz w:val="22"/>
                        </w:rPr>
                        <w:t>Input</w:t>
                      </w:r>
                      <w:r w:rsidR="000D7245" w:rsidRPr="005920DF">
                        <w:rPr>
                          <w:rFonts w:ascii="Segoe UI" w:hAnsi="Segoe UI" w:cs="Segoe UI"/>
                          <w:color w:val="404040"/>
                          <w:sz w:val="22"/>
                        </w:rPr>
                        <w:t xml:space="preserve"> EIs, EOs, EIs, ELFs, ILFs for UFP</w:t>
                      </w:r>
                    </w:p>
                    <w:p w:rsidR="000D7245" w:rsidRPr="00E1232F" w:rsidRDefault="000D7245" w:rsidP="000D7245">
                      <w:pPr>
                        <w:jc w:val="center"/>
                        <w:rPr>
                          <w:rFonts w:ascii="Segoe UI" w:hAnsi="Segoe UI" w:cs="Segoe UI"/>
                          <w:sz w:val="22"/>
                        </w:rPr>
                      </w:pPr>
                    </w:p>
                    <w:p w:rsidR="000D7245" w:rsidRPr="00E1232F" w:rsidRDefault="000D7245" w:rsidP="000D7245">
                      <w:pPr>
                        <w:jc w:val="center"/>
                        <w:rPr>
                          <w:rFonts w:ascii="Segoe UI" w:hAnsi="Segoe UI" w:cs="Segoe UI"/>
                          <w:sz w:val="22"/>
                        </w:rPr>
                      </w:pPr>
                    </w:p>
                    <w:p w:rsidR="000D7245" w:rsidRDefault="000D7245" w:rsidP="000D7245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60960</wp:posOffset>
                </wp:positionV>
                <wp:extent cx="1610360" cy="600075"/>
                <wp:effectExtent l="0" t="0" r="0" b="0"/>
                <wp:wrapNone/>
                <wp:docPr id="2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360" cy="600075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46314D" id="Oval 66" o:spid="_x0000_s1026" style="position:absolute;margin-left:277.4pt;margin-top:4.8pt;width:126.8pt;height:4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" filled="f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60960</wp:posOffset>
                </wp:positionV>
                <wp:extent cx="1628775" cy="600075"/>
                <wp:effectExtent l="0" t="0" r="0" b="0"/>
                <wp:wrapNone/>
                <wp:docPr id="2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775" cy="600075"/>
                          <a:chOff x="4680" y="5955"/>
                          <a:chExt cx="2883" cy="1080"/>
                        </a:xfrm>
                      </wpg:grpSpPr>
                      <wps:wsp>
                        <wps:cNvPr id="24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695" y="5955"/>
                            <a:ext cx="2850" cy="1080"/>
                          </a:xfrm>
                          <a:prstGeom prst="ellips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6075"/>
                            <a:ext cx="2883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B5F" w:rsidRPr="005920DF" w:rsidRDefault="00887B5F" w:rsidP="000D7245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404040"/>
                                </w:rPr>
                              </w:pPr>
                              <w:r w:rsidRPr="005920DF">
                                <w:rPr>
                                  <w:rFonts w:ascii="Segoe UI" w:hAnsi="Segoe UI" w:cs="Segoe UI"/>
                                  <w:color w:val="404040"/>
                                </w:rPr>
                                <w:t>Input</w:t>
                              </w:r>
                              <w:r w:rsidR="000D7245" w:rsidRPr="005920DF">
                                <w:rPr>
                                  <w:rFonts w:ascii="Segoe UI" w:hAnsi="Segoe UI" w:cs="Segoe UI"/>
                                  <w:color w:val="404040"/>
                                </w:rPr>
                                <w:t xml:space="preserve"> 14 GSCs </w:t>
                              </w:r>
                            </w:p>
                            <w:p w:rsidR="000D7245" w:rsidRPr="005920DF" w:rsidRDefault="000D7245" w:rsidP="000D7245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404040"/>
                                </w:rPr>
                              </w:pPr>
                              <w:proofErr w:type="gramStart"/>
                              <w:r w:rsidRPr="005920DF">
                                <w:rPr>
                                  <w:rFonts w:ascii="Segoe UI" w:hAnsi="Segoe UI" w:cs="Segoe UI"/>
                                  <w:color w:val="404040"/>
                                </w:rPr>
                                <w:t>for</w:t>
                              </w:r>
                              <w:proofErr w:type="gramEnd"/>
                              <w:r w:rsidRPr="005920DF">
                                <w:rPr>
                                  <w:rFonts w:ascii="Segoe UI" w:hAnsi="Segoe UI" w:cs="Segoe UI"/>
                                  <w:color w:val="404040"/>
                                </w:rPr>
                                <w:t xml:space="preserve"> DI</w:t>
                              </w:r>
                            </w:p>
                            <w:p w:rsidR="000D7245" w:rsidRDefault="000D7245" w:rsidP="000D7245">
                              <w:pPr>
                                <w:jc w:val="center"/>
                                <w:rPr>
                                  <w:rFonts w:ascii="Segoe UI" w:hAnsi="Segoe UI" w:cs="Segoe U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36" style="position:absolute;left:0;text-align:left;margin-left:76.45pt;margin-top:4.8pt;width:128.25pt;height:47.25pt;z-index:251700224" coordorigin="4680,5955" coordsize="2883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">
                <v:oval id="Oval 63" o:spid="_x0000_s1037" style="position:absolute;left:4695;top:5955;width:285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DixsEA&#10;AADbAAAADwAAAGRycy9kb3ducmV2LnhtbESPzWrDMBCE74W8g9hAb7VcE4pxrIRSSJpj6+QBNtb6&#10;h1orISmx+/ZVodDjMDPfMPV+MZO4kw+jZQXPWQ6CuLV65F7B5Xx4KkGEiKxxskwKvinAfrd6qLHS&#10;duZPujexFwnCoUIFQ4yukjK0AxkMmXXEyeusNxiT9L3UHucEN5Ms8vxFGhw5LQzo6G2g9qu5GQXH&#10;rm90w+O5yI+uK73x7+7jqtTjenndgoi0xP/wX/ukFRQb+P2Sfo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Q4sbBAAAA2wAAAA8AAAAAAAAAAAAAAAAAmAIAAGRycy9kb3du&#10;cmV2LnhtbFBLBQYAAAAABAAEAPUAAACGAwAAAAA=&#10;" filled="f" strokeweight="1.5pt"/>
                <v:shape id="_x0000_s1038" type="#_x0000_t202" style="position:absolute;left:4680;top:6075;width:2883;height: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887B5F" w:rsidRPr="005920DF" w:rsidRDefault="00887B5F" w:rsidP="000D7245">
                        <w:pPr>
                          <w:jc w:val="center"/>
                          <w:rPr>
                            <w:rFonts w:ascii="Segoe UI" w:hAnsi="Segoe UI" w:cs="Segoe UI"/>
                            <w:color w:val="404040"/>
                          </w:rPr>
                        </w:pPr>
                        <w:r w:rsidRPr="005920DF">
                          <w:rPr>
                            <w:rFonts w:ascii="Segoe UI" w:hAnsi="Segoe UI" w:cs="Segoe UI"/>
                            <w:color w:val="404040"/>
                          </w:rPr>
                          <w:t>Input</w:t>
                        </w:r>
                        <w:r w:rsidR="000D7245" w:rsidRPr="005920DF">
                          <w:rPr>
                            <w:rFonts w:ascii="Segoe UI" w:hAnsi="Segoe UI" w:cs="Segoe UI"/>
                            <w:color w:val="404040"/>
                          </w:rPr>
                          <w:t xml:space="preserve"> 14 GSCs </w:t>
                        </w:r>
                      </w:p>
                      <w:p w:rsidR="000D7245" w:rsidRPr="005920DF" w:rsidRDefault="000D7245" w:rsidP="000D7245">
                        <w:pPr>
                          <w:jc w:val="center"/>
                          <w:rPr>
                            <w:rFonts w:ascii="Segoe UI" w:hAnsi="Segoe UI" w:cs="Segoe UI"/>
                            <w:color w:val="404040"/>
                          </w:rPr>
                        </w:pPr>
                        <w:proofErr w:type="gramStart"/>
                        <w:r w:rsidRPr="005920DF">
                          <w:rPr>
                            <w:rFonts w:ascii="Segoe UI" w:hAnsi="Segoe UI" w:cs="Segoe UI"/>
                            <w:color w:val="404040"/>
                          </w:rPr>
                          <w:t>for</w:t>
                        </w:r>
                        <w:proofErr w:type="gramEnd"/>
                        <w:r w:rsidRPr="005920DF">
                          <w:rPr>
                            <w:rFonts w:ascii="Segoe UI" w:hAnsi="Segoe UI" w:cs="Segoe UI"/>
                            <w:color w:val="404040"/>
                          </w:rPr>
                          <w:t xml:space="preserve"> DI</w:t>
                        </w:r>
                      </w:p>
                      <w:p w:rsidR="000D7245" w:rsidRDefault="000D7245" w:rsidP="000D7245">
                        <w:pPr>
                          <w:jc w:val="center"/>
                          <w:rPr>
                            <w:rFonts w:ascii="Segoe UI" w:hAnsi="Segoe UI" w:cs="Segoe UI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D7245" w:rsidRDefault="007F4088" w:rsidP="000D7245">
      <w:pPr>
        <w:ind w:left="576"/>
        <w:rPr>
          <w:color w:val="4F81BD"/>
        </w:rPr>
      </w:pP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46990</wp:posOffset>
                </wp:positionV>
                <wp:extent cx="1552575" cy="981710"/>
                <wp:effectExtent l="0" t="0" r="0" b="0"/>
                <wp:wrapNone/>
                <wp:docPr id="2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98171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7FE6B" id="AutoShape 92" o:spid="_x0000_s1026" type="#_x0000_t32" style="position:absolute;margin-left:27pt;margin-top:3.7pt;width:122.25pt;height:77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" strokeweight="1.5pt">
                <v:stroke endarrow="open"/>
              </v:shape>
            </w:pict>
          </mc:Fallback>
        </mc:AlternateContent>
      </w:r>
    </w:p>
    <w:p w:rsidR="000D7245" w:rsidRDefault="007F4088" w:rsidP="000D7245">
      <w:pPr>
        <w:ind w:left="576"/>
        <w:rPr>
          <w:color w:val="4F81BD"/>
        </w:rPr>
      </w:pP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106680</wp:posOffset>
                </wp:positionV>
                <wp:extent cx="1590675" cy="1458595"/>
                <wp:effectExtent l="0" t="0" r="0" b="0"/>
                <wp:wrapNone/>
                <wp:docPr id="2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675" cy="145859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F16C9" id="AutoShape 93" o:spid="_x0000_s1026" type="#_x0000_t32" style="position:absolute;margin-left:27pt;margin-top:8.4pt;width:125.25pt;height:114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" strokeweight="1.5pt">
                <v:stroke endarrow="open"/>
              </v:shape>
            </w:pict>
          </mc:Fallback>
        </mc:AlternateContent>
      </w:r>
    </w:p>
    <w:p w:rsidR="000D7245" w:rsidRDefault="007F4088" w:rsidP="000D7245">
      <w:pPr>
        <w:ind w:left="576"/>
        <w:rPr>
          <w:color w:val="4F81BD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144780</wp:posOffset>
                </wp:positionV>
                <wp:extent cx="1656080" cy="628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2229" w:rsidRDefault="005920DF" w:rsidP="005920DF">
                            <w:pPr>
                              <w:jc w:val="center"/>
                              <w:rPr>
                                <w:rFonts w:ascii="Arial" w:hAnsi="Arial" w:cs="Arial"/>
                                <w:color w:val="404040"/>
                                <w:sz w:val="22"/>
                              </w:rPr>
                            </w:pPr>
                            <w:r w:rsidRPr="00CD2229">
                              <w:rPr>
                                <w:rFonts w:ascii="Arial" w:hAnsi="Arial" w:cs="Arial"/>
                                <w:color w:val="404040"/>
                                <w:sz w:val="22"/>
                              </w:rPr>
                              <w:t xml:space="preserve">Software </w:t>
                            </w:r>
                          </w:p>
                          <w:p w:rsidR="005920DF" w:rsidRPr="00CD2229" w:rsidRDefault="005920DF" w:rsidP="005920DF">
                            <w:pPr>
                              <w:jc w:val="center"/>
                              <w:rPr>
                                <w:rFonts w:ascii="Arial" w:hAnsi="Arial" w:cs="Arial"/>
                                <w:color w:val="404040"/>
                                <w:sz w:val="22"/>
                              </w:rPr>
                            </w:pPr>
                            <w:r w:rsidRPr="00CD2229">
                              <w:rPr>
                                <w:rFonts w:ascii="Arial" w:hAnsi="Arial" w:cs="Arial"/>
                                <w:color w:val="404040"/>
                                <w:sz w:val="22"/>
                              </w:rPr>
                              <w:t>Developer</w:t>
                            </w:r>
                          </w:p>
                          <w:p w:rsidR="005920DF" w:rsidRPr="00CD2229" w:rsidRDefault="005920DF" w:rsidP="005920DF">
                            <w:pPr>
                              <w:jc w:val="center"/>
                              <w:rPr>
                                <w:rFonts w:ascii="Arial" w:hAnsi="Arial" w:cs="Arial"/>
                                <w:color w:val="404040"/>
                                <w:sz w:val="22"/>
                              </w:rPr>
                            </w:pPr>
                            <w:r w:rsidRPr="00CD2229">
                              <w:rPr>
                                <w:rFonts w:ascii="Arial" w:hAnsi="Arial" w:cs="Arial"/>
                                <w:color w:val="404040"/>
                                <w:sz w:val="22"/>
                              </w:rPr>
                              <w:t>/User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69.1pt;margin-top:11.4pt;width:130.4pt;height:49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" filled="f" stroked="f">
                <v:textbox>
                  <w:txbxContent>
                    <w:p w:rsidR="00CD2229" w:rsidRDefault="005920DF" w:rsidP="005920DF">
                      <w:pPr>
                        <w:jc w:val="center"/>
                        <w:rPr>
                          <w:rFonts w:ascii="Arial" w:hAnsi="Arial" w:cs="Arial"/>
                          <w:color w:val="404040"/>
                          <w:sz w:val="22"/>
                        </w:rPr>
                      </w:pPr>
                      <w:r w:rsidRPr="00CD2229">
                        <w:rPr>
                          <w:rFonts w:ascii="Arial" w:hAnsi="Arial" w:cs="Arial"/>
                          <w:color w:val="404040"/>
                          <w:sz w:val="22"/>
                        </w:rPr>
                        <w:t xml:space="preserve">Software </w:t>
                      </w:r>
                    </w:p>
                    <w:p w:rsidR="005920DF" w:rsidRPr="00CD2229" w:rsidRDefault="005920DF" w:rsidP="005920DF">
                      <w:pPr>
                        <w:jc w:val="center"/>
                        <w:rPr>
                          <w:rFonts w:ascii="Arial" w:hAnsi="Arial" w:cs="Arial"/>
                          <w:color w:val="404040"/>
                          <w:sz w:val="22"/>
                        </w:rPr>
                      </w:pPr>
                      <w:r w:rsidRPr="00CD2229">
                        <w:rPr>
                          <w:rFonts w:ascii="Arial" w:hAnsi="Arial" w:cs="Arial"/>
                          <w:color w:val="404040"/>
                          <w:sz w:val="22"/>
                        </w:rPr>
                        <w:t>Developer</w:t>
                      </w:r>
                    </w:p>
                    <w:p w:rsidR="005920DF" w:rsidRPr="00CD2229" w:rsidRDefault="005920DF" w:rsidP="005920DF">
                      <w:pPr>
                        <w:jc w:val="center"/>
                        <w:rPr>
                          <w:rFonts w:ascii="Arial" w:hAnsi="Arial" w:cs="Arial"/>
                          <w:color w:val="404040"/>
                          <w:sz w:val="22"/>
                        </w:rPr>
                      </w:pPr>
                      <w:r w:rsidRPr="00CD2229">
                        <w:rPr>
                          <w:rFonts w:ascii="Arial" w:hAnsi="Arial" w:cs="Arial"/>
                          <w:color w:val="404040"/>
                          <w:sz w:val="22"/>
                        </w:rPr>
                        <w:t>/User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135255</wp:posOffset>
                </wp:positionV>
                <wp:extent cx="1781175" cy="2359660"/>
                <wp:effectExtent l="0" t="0" r="0" b="0"/>
                <wp:wrapNone/>
                <wp:docPr id="19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1175" cy="235966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C9F7F" id="AutoShape 94" o:spid="_x0000_s1026" type="#_x0000_t32" style="position:absolute;margin-left:23.25pt;margin-top:10.65pt;width:140.25pt;height:185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" strokeweight="1.5pt">
                <v:stroke endarrow="open"/>
              </v:shape>
            </w:pict>
          </mc:Fallback>
        </mc:AlternateContent>
      </w:r>
    </w:p>
    <w:p w:rsidR="000D7245" w:rsidRDefault="000D7245" w:rsidP="000D7245">
      <w:pPr>
        <w:ind w:left="576"/>
        <w:rPr>
          <w:color w:val="4F81BD"/>
        </w:rPr>
      </w:pPr>
    </w:p>
    <w:p w:rsidR="000D7245" w:rsidRDefault="007F4088" w:rsidP="00CD2229">
      <w:pPr>
        <w:rPr>
          <w:color w:val="4F81BD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40640</wp:posOffset>
                </wp:positionV>
                <wp:extent cx="1830705" cy="62674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245" w:rsidRPr="005920DF" w:rsidRDefault="000D7245" w:rsidP="000D7245">
                            <w:pPr>
                              <w:jc w:val="center"/>
                              <w:rPr>
                                <w:rFonts w:ascii="Segoe UI" w:hAnsi="Segoe UI" w:cs="Segoe UI"/>
                                <w:color w:val="404040"/>
                              </w:rPr>
                            </w:pPr>
                            <w:r w:rsidRPr="005920DF">
                              <w:rPr>
                                <w:rFonts w:ascii="Segoe UI" w:hAnsi="Segoe UI" w:cs="Segoe UI"/>
                                <w:color w:val="404040"/>
                              </w:rPr>
                              <w:t xml:space="preserve">Development Mode Select </w:t>
                            </w:r>
                          </w:p>
                          <w:p w:rsidR="000D7245" w:rsidRPr="005920DF" w:rsidRDefault="000D7245" w:rsidP="000D7245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404040"/>
                                <w:sz w:val="14"/>
                              </w:rPr>
                            </w:pPr>
                            <w:r w:rsidRPr="005920DF">
                              <w:rPr>
                                <w:rFonts w:ascii="Segoe UI" w:hAnsi="Segoe UI" w:cs="Segoe UI"/>
                                <w:b/>
                                <w:color w:val="404040"/>
                                <w:sz w:val="14"/>
                              </w:rPr>
                              <w:t>Organic/Semidetached/Embedded</w:t>
                            </w:r>
                          </w:p>
                          <w:p w:rsidR="000D7245" w:rsidRPr="005920DF" w:rsidRDefault="000D7245" w:rsidP="000D7245">
                            <w:pPr>
                              <w:jc w:val="center"/>
                              <w:rPr>
                                <w:rFonts w:ascii="Segoe UI" w:hAnsi="Segoe UI" w:cs="Segoe UI"/>
                                <w:color w:val="404040"/>
                              </w:rPr>
                            </w:pPr>
                          </w:p>
                          <w:p w:rsidR="000D7245" w:rsidRDefault="000D7245" w:rsidP="000D7245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0D7245" w:rsidRDefault="000D7245" w:rsidP="000D7245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56.6pt;margin-top:3.2pt;width:144.15pt;height:49.3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gtx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" filled="f" stroked="f">
                <v:textbox>
                  <w:txbxContent>
                    <w:p w:rsidR="000D7245" w:rsidRPr="005920DF" w:rsidRDefault="000D7245" w:rsidP="000D7245">
                      <w:pPr>
                        <w:jc w:val="center"/>
                        <w:rPr>
                          <w:rFonts w:ascii="Segoe UI" w:hAnsi="Segoe UI" w:cs="Segoe UI"/>
                          <w:color w:val="404040"/>
                        </w:rPr>
                      </w:pPr>
                      <w:r w:rsidRPr="005920DF">
                        <w:rPr>
                          <w:rFonts w:ascii="Segoe UI" w:hAnsi="Segoe UI" w:cs="Segoe UI"/>
                          <w:color w:val="404040"/>
                        </w:rPr>
                        <w:t xml:space="preserve">Development Mode Select </w:t>
                      </w:r>
                    </w:p>
                    <w:p w:rsidR="000D7245" w:rsidRPr="005920DF" w:rsidRDefault="000D7245" w:rsidP="000D7245">
                      <w:pPr>
                        <w:jc w:val="center"/>
                        <w:rPr>
                          <w:rFonts w:ascii="Segoe UI" w:hAnsi="Segoe UI" w:cs="Segoe UI"/>
                          <w:b/>
                          <w:color w:val="404040"/>
                          <w:sz w:val="14"/>
                        </w:rPr>
                      </w:pPr>
                      <w:r w:rsidRPr="005920DF">
                        <w:rPr>
                          <w:rFonts w:ascii="Segoe UI" w:hAnsi="Segoe UI" w:cs="Segoe UI"/>
                          <w:b/>
                          <w:color w:val="404040"/>
                          <w:sz w:val="14"/>
                        </w:rPr>
                        <w:t>Organic/Semidetached/Embedded</w:t>
                      </w:r>
                    </w:p>
                    <w:p w:rsidR="000D7245" w:rsidRPr="005920DF" w:rsidRDefault="000D7245" w:rsidP="000D7245">
                      <w:pPr>
                        <w:jc w:val="center"/>
                        <w:rPr>
                          <w:rFonts w:ascii="Segoe UI" w:hAnsi="Segoe UI" w:cs="Segoe UI"/>
                          <w:color w:val="404040"/>
                        </w:rPr>
                      </w:pPr>
                    </w:p>
                    <w:p w:rsidR="000D7245" w:rsidRDefault="000D7245" w:rsidP="000D7245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0D7245" w:rsidRDefault="000D7245" w:rsidP="000D7245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12065</wp:posOffset>
                </wp:positionV>
                <wp:extent cx="1809750" cy="685800"/>
                <wp:effectExtent l="0" t="0" r="0" b="0"/>
                <wp:wrapNone/>
                <wp:docPr id="17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6858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663631" id="Oval 71" o:spid="_x0000_s1026" style="position:absolute;margin-left:157.35pt;margin-top:.95pt;width:142.5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" filled="f" strokeweight="1.5pt"/>
            </w:pict>
          </mc:Fallback>
        </mc:AlternateContent>
      </w:r>
    </w:p>
    <w:p w:rsidR="000D7245" w:rsidRDefault="000D7245" w:rsidP="000D7245">
      <w:pPr>
        <w:ind w:left="576"/>
        <w:rPr>
          <w:color w:val="4F81BD"/>
        </w:rPr>
      </w:pPr>
    </w:p>
    <w:p w:rsidR="000D7245" w:rsidRDefault="000D7245" w:rsidP="000D7245">
      <w:pPr>
        <w:ind w:left="576"/>
        <w:rPr>
          <w:color w:val="4F81BD"/>
        </w:rPr>
      </w:pPr>
    </w:p>
    <w:p w:rsidR="000D7245" w:rsidRDefault="000D7245" w:rsidP="000D7245">
      <w:pPr>
        <w:ind w:left="576"/>
        <w:rPr>
          <w:color w:val="4F81BD"/>
        </w:rPr>
      </w:pPr>
    </w:p>
    <w:p w:rsidR="000D7245" w:rsidRDefault="007F4088" w:rsidP="000D7245">
      <w:pPr>
        <w:ind w:left="576"/>
        <w:rPr>
          <w:color w:val="4F81BD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137795</wp:posOffset>
                </wp:positionV>
                <wp:extent cx="1809750" cy="685800"/>
                <wp:effectExtent l="0" t="0" r="0" b="0"/>
                <wp:wrapNone/>
                <wp:docPr id="16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6858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D1FC18" id="Oval 77" o:spid="_x0000_s1026" style="position:absolute;margin-left:156.75pt;margin-top:10.85pt;width:142.5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" filled="f" strokeweight="1.5pt"/>
            </w:pict>
          </mc:Fallback>
        </mc:AlternateContent>
      </w:r>
    </w:p>
    <w:p w:rsidR="000D7245" w:rsidRDefault="007F4088" w:rsidP="000D7245">
      <w:pPr>
        <w:ind w:left="576"/>
        <w:rPr>
          <w:color w:val="4F81BD"/>
        </w:rPr>
      </w:pP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86360</wp:posOffset>
                </wp:positionV>
                <wp:extent cx="1830705" cy="55054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245" w:rsidRPr="005920DF" w:rsidRDefault="00887B5F" w:rsidP="000D7245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404040"/>
                                <w:sz w:val="14"/>
                              </w:rPr>
                            </w:pPr>
                            <w:r w:rsidRPr="005920DF">
                              <w:rPr>
                                <w:rFonts w:ascii="Segoe UI" w:hAnsi="Segoe UI" w:cs="Segoe UI"/>
                                <w:color w:val="404040"/>
                              </w:rPr>
                              <w:t>M</w:t>
                            </w:r>
                            <w:r w:rsidR="000D7245" w:rsidRPr="005920DF">
                              <w:rPr>
                                <w:rFonts w:ascii="Segoe UI" w:hAnsi="Segoe UI" w:cs="Segoe UI"/>
                                <w:color w:val="404040"/>
                              </w:rPr>
                              <w:t>iscellaneous</w:t>
                            </w:r>
                            <w:r w:rsidRPr="005920DF">
                              <w:rPr>
                                <w:rFonts w:ascii="Segoe UI" w:hAnsi="Segoe UI" w:cs="Segoe UI"/>
                                <w:color w:val="404040"/>
                              </w:rPr>
                              <w:t xml:space="preserve"> Inputs </w:t>
                            </w:r>
                            <w:r w:rsidRPr="005920DF">
                              <w:rPr>
                                <w:rFonts w:ascii="Segoe UI" w:hAnsi="Segoe UI" w:cs="Segoe UI"/>
                                <w:b/>
                                <w:color w:val="404040"/>
                                <w:sz w:val="14"/>
                              </w:rPr>
                              <w:t>(Maintenance/Cost per Staff/</w:t>
                            </w:r>
                            <w:proofErr w:type="spellStart"/>
                            <w:r w:rsidRPr="005920DF">
                              <w:rPr>
                                <w:rFonts w:ascii="Segoe UI" w:hAnsi="Segoe UI" w:cs="Segoe UI"/>
                                <w:b/>
                                <w:color w:val="404040"/>
                                <w:sz w:val="14"/>
                              </w:rPr>
                              <w:t>etc</w:t>
                            </w:r>
                            <w:proofErr w:type="spellEnd"/>
                            <w:r w:rsidRPr="005920DF">
                              <w:rPr>
                                <w:rFonts w:ascii="Segoe UI" w:hAnsi="Segoe UI" w:cs="Segoe UI"/>
                                <w:b/>
                                <w:color w:val="40404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56pt;margin-top:6.8pt;width:144.15pt;height:43.3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oa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" filled="f" stroked="f">
                <v:textbox>
                  <w:txbxContent>
                    <w:p w:rsidR="000D7245" w:rsidRPr="005920DF" w:rsidRDefault="00887B5F" w:rsidP="000D7245">
                      <w:pPr>
                        <w:jc w:val="center"/>
                        <w:rPr>
                          <w:rFonts w:ascii="Segoe UI" w:hAnsi="Segoe UI" w:cs="Segoe UI"/>
                          <w:b/>
                          <w:color w:val="404040"/>
                          <w:sz w:val="14"/>
                        </w:rPr>
                      </w:pPr>
                      <w:r w:rsidRPr="005920DF">
                        <w:rPr>
                          <w:rFonts w:ascii="Segoe UI" w:hAnsi="Segoe UI" w:cs="Segoe UI"/>
                          <w:color w:val="404040"/>
                        </w:rPr>
                        <w:t>M</w:t>
                      </w:r>
                      <w:r w:rsidR="000D7245" w:rsidRPr="005920DF">
                        <w:rPr>
                          <w:rFonts w:ascii="Segoe UI" w:hAnsi="Segoe UI" w:cs="Segoe UI"/>
                          <w:color w:val="404040"/>
                        </w:rPr>
                        <w:t>iscellaneous</w:t>
                      </w:r>
                      <w:r w:rsidRPr="005920DF">
                        <w:rPr>
                          <w:rFonts w:ascii="Segoe UI" w:hAnsi="Segoe UI" w:cs="Segoe UI"/>
                          <w:color w:val="404040"/>
                        </w:rPr>
                        <w:t xml:space="preserve"> Inputs </w:t>
                      </w:r>
                      <w:r w:rsidRPr="005920DF">
                        <w:rPr>
                          <w:rFonts w:ascii="Segoe UI" w:hAnsi="Segoe UI" w:cs="Segoe UI"/>
                          <w:b/>
                          <w:color w:val="404040"/>
                          <w:sz w:val="14"/>
                        </w:rPr>
                        <w:t>(Maintenance/Cost per Staff/</w:t>
                      </w:r>
                      <w:proofErr w:type="spellStart"/>
                      <w:r w:rsidRPr="005920DF">
                        <w:rPr>
                          <w:rFonts w:ascii="Segoe UI" w:hAnsi="Segoe UI" w:cs="Segoe UI"/>
                          <w:b/>
                          <w:color w:val="404040"/>
                          <w:sz w:val="14"/>
                        </w:rPr>
                        <w:t>etc</w:t>
                      </w:r>
                      <w:proofErr w:type="spellEnd"/>
                      <w:r w:rsidRPr="005920DF">
                        <w:rPr>
                          <w:rFonts w:ascii="Segoe UI" w:hAnsi="Segoe UI" w:cs="Segoe UI"/>
                          <w:b/>
                          <w:color w:val="404040"/>
                          <w:sz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D7245" w:rsidRDefault="000D7245" w:rsidP="000D7245">
      <w:pPr>
        <w:ind w:left="576"/>
        <w:rPr>
          <w:color w:val="4F81BD"/>
        </w:rPr>
      </w:pPr>
    </w:p>
    <w:p w:rsidR="000D7245" w:rsidRDefault="000D7245" w:rsidP="000D7245">
      <w:pPr>
        <w:ind w:left="576"/>
        <w:rPr>
          <w:color w:val="4F81BD"/>
        </w:rPr>
      </w:pPr>
    </w:p>
    <w:p w:rsidR="000D7245" w:rsidRDefault="000D7245" w:rsidP="000D7245">
      <w:pPr>
        <w:ind w:left="576"/>
        <w:rPr>
          <w:color w:val="4F81BD"/>
        </w:rPr>
      </w:pPr>
    </w:p>
    <w:p w:rsidR="000D7245" w:rsidRDefault="000D7245" w:rsidP="000D7245">
      <w:pPr>
        <w:ind w:left="576"/>
        <w:rPr>
          <w:color w:val="4F81BD"/>
        </w:rPr>
      </w:pPr>
    </w:p>
    <w:p w:rsidR="000D7245" w:rsidRDefault="007F4088" w:rsidP="000D7245">
      <w:pPr>
        <w:ind w:left="576"/>
        <w:rPr>
          <w:color w:val="4F81BD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160655</wp:posOffset>
                </wp:positionV>
                <wp:extent cx="1809750" cy="685800"/>
                <wp:effectExtent l="0" t="0" r="0" b="0"/>
                <wp:wrapNone/>
                <wp:docPr id="14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6858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A9CEB7" id="Oval 74" o:spid="_x0000_s1026" style="position:absolute;margin-left:156.75pt;margin-top:12.65pt;width:142.5pt;height:5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" filled="f" strokeweight="1.5pt"/>
            </w:pict>
          </mc:Fallback>
        </mc:AlternateContent>
      </w: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885825</wp:posOffset>
                </wp:positionV>
                <wp:extent cx="0" cy="570230"/>
                <wp:effectExtent l="0" t="0" r="0" b="0"/>
                <wp:wrapNone/>
                <wp:docPr id="1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0B7EF" id="AutoShape 54" o:spid="_x0000_s1026" type="#_x0000_t32" style="position:absolute;margin-left:229.5pt;margin-top:69.75pt;width:0;height:4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" strokeweight="1.5pt">
                <v:stroke dashstyle="dash" endarrow="open"/>
              </v:shape>
            </w:pict>
          </mc:Fallback>
        </mc:AlternateContent>
      </w: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781050</wp:posOffset>
                </wp:positionV>
                <wp:extent cx="333375" cy="294005"/>
                <wp:effectExtent l="0" t="0" r="0" b="0"/>
                <wp:wrapNone/>
                <wp:docPr id="1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29400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01928" id="AutoShape 55" o:spid="_x0000_s1026" type="#_x0000_t32" style="position:absolute;margin-left:281.25pt;margin-top:61.5pt;width:26.25pt;height:2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" strokeweight="1.5pt">
                <v:stroke dashstyle="dash" endarrow="open"/>
              </v:shape>
            </w:pict>
          </mc:Fallback>
        </mc:AlternateContent>
      </w: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771525</wp:posOffset>
                </wp:positionV>
                <wp:extent cx="285750" cy="332105"/>
                <wp:effectExtent l="0" t="0" r="0" b="0"/>
                <wp:wrapNone/>
                <wp:docPr id="1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" cy="33210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8E50B" id="AutoShape 53" o:spid="_x0000_s1026" type="#_x0000_t32" style="position:absolute;margin-left:149.25pt;margin-top:60.75pt;width:22.5pt;height:26.1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" strokeweight="1.5pt">
                <v:stroke dashstyle="dash" endarrow="open"/>
              </v:shape>
            </w:pict>
          </mc:Fallback>
        </mc:AlternateContent>
      </w: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1027430</wp:posOffset>
                </wp:positionV>
                <wp:extent cx="1457325" cy="533400"/>
                <wp:effectExtent l="0" t="0" r="0" b="0"/>
                <wp:wrapNone/>
                <wp:docPr id="10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5334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FEC473" id="Oval 46" o:spid="_x0000_s1026" style="position:absolute;margin-left:296.25pt;margin-top:80.9pt;width:114.7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" filled="f" strokeweight="1.5pt"/>
            </w:pict>
          </mc:Fallback>
        </mc:AlternateContent>
      </w: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1056005</wp:posOffset>
                </wp:positionV>
                <wp:extent cx="1457325" cy="533400"/>
                <wp:effectExtent l="0" t="0" r="0" b="0"/>
                <wp:wrapNone/>
                <wp:docPr id="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5334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860BEA" id="Oval 44" o:spid="_x0000_s1026" style="position:absolute;margin-left:57pt;margin-top:83.15pt;width:114.7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" filled="f" strokeweight="1.5pt"/>
            </w:pict>
          </mc:Fallback>
        </mc:AlternateContent>
      </w: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1465580</wp:posOffset>
                </wp:positionV>
                <wp:extent cx="1457325" cy="533400"/>
                <wp:effectExtent l="0" t="0" r="0" b="0"/>
                <wp:wrapNone/>
                <wp:docPr id="8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5334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A27915" id="Oval 45" o:spid="_x0000_s1026" style="position:absolute;margin-left:170.25pt;margin-top:115.4pt;width:114.7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" filled="f" strokeweight="1.5pt"/>
            </w:pict>
          </mc:Fallback>
        </mc:AlternateContent>
      </w:r>
    </w:p>
    <w:p w:rsidR="000D7245" w:rsidRDefault="007F4088" w:rsidP="000D7245">
      <w:pPr>
        <w:ind w:left="576"/>
        <w:rPr>
          <w:color w:val="4F81BD"/>
        </w:rPr>
      </w:pP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149225</wp:posOffset>
                </wp:positionV>
                <wp:extent cx="1830705" cy="55054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245" w:rsidRPr="005920DF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  <w:color w:val="404040"/>
                              </w:rPr>
                            </w:pPr>
                            <w:r w:rsidRPr="005920DF">
                              <w:rPr>
                                <w:rFonts w:ascii="Segoe UI" w:hAnsi="Segoe UI" w:cs="Segoe UI"/>
                                <w:color w:val="404040"/>
                              </w:rPr>
                              <w:t>Output UI</w:t>
                            </w:r>
                          </w:p>
                          <w:p w:rsidR="000D7245" w:rsidRDefault="000D7245" w:rsidP="000D7245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0D7245" w:rsidRDefault="000D7245" w:rsidP="000D7245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0D7245" w:rsidRDefault="000D7245" w:rsidP="000D7245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56pt;margin-top:11.75pt;width:144.15pt;height:43.3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24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" filled="f" stroked="f">
                <v:textbox>
                  <w:txbxContent>
                    <w:p w:rsidR="000D7245" w:rsidRPr="005920DF" w:rsidRDefault="00887B5F" w:rsidP="00887B5F">
                      <w:pPr>
                        <w:jc w:val="center"/>
                        <w:rPr>
                          <w:rFonts w:ascii="Segoe UI" w:hAnsi="Segoe UI" w:cs="Segoe UI"/>
                          <w:color w:val="404040"/>
                        </w:rPr>
                      </w:pPr>
                      <w:r w:rsidRPr="005920DF">
                        <w:rPr>
                          <w:rFonts w:ascii="Segoe UI" w:hAnsi="Segoe UI" w:cs="Segoe UI"/>
                          <w:color w:val="404040"/>
                        </w:rPr>
                        <w:t>Output UI</w:t>
                      </w:r>
                    </w:p>
                    <w:p w:rsidR="000D7245" w:rsidRDefault="000D7245" w:rsidP="000D7245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0D7245" w:rsidRDefault="000D7245" w:rsidP="000D7245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0D7245" w:rsidRDefault="000D7245" w:rsidP="000D7245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7245" w:rsidRDefault="000D7245" w:rsidP="000D7245">
      <w:pPr>
        <w:ind w:left="576"/>
      </w:pPr>
    </w:p>
    <w:p w:rsidR="000D7245" w:rsidRDefault="007F4088" w:rsidP="00887B5F">
      <w:pPr>
        <w:pStyle w:val="Heading2"/>
        <w:numPr>
          <w:ilvl w:val="0"/>
          <w:numId w:val="0"/>
        </w:numPr>
        <w:spacing w:after="120"/>
        <w:ind w:left="576" w:hanging="576"/>
        <w:jc w:val="center"/>
        <w:rPr>
          <w:color w:val="4F81BD"/>
        </w:rPr>
      </w:pPr>
      <w:bookmarkStart w:id="7" w:name="_Toc2638759"/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208915</wp:posOffset>
                </wp:positionV>
                <wp:extent cx="934085" cy="2184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6"/>
                              </w:rPr>
                            </w:pPr>
                            <w:r w:rsidRPr="00C5793D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include</w:t>
                            </w:r>
                            <w:proofErr w:type="gramEnd"/>
                            <w:r w:rsidRPr="00C5793D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&gt;&gt;</w:t>
                            </w: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80.5pt;margin-top:16.45pt;width:73.55pt;height:17.2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DduAIAAMA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" filled="f" stroked="f">
                <v:textbox>
                  <w:txbxContent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6"/>
                        </w:rPr>
                      </w:pPr>
                      <w:r w:rsidRPr="00C5793D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&lt;&lt;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include</w:t>
                      </w:r>
                      <w:proofErr w:type="gramEnd"/>
                      <w:r w:rsidRPr="00C5793D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&gt;&gt;</w:t>
                      </w: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F81BD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208915</wp:posOffset>
                </wp:positionV>
                <wp:extent cx="934085" cy="21844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6"/>
                              </w:rPr>
                            </w:pPr>
                            <w:r w:rsidRPr="00C5793D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include</w:t>
                            </w:r>
                            <w:proofErr w:type="gramEnd"/>
                            <w:r w:rsidRPr="00C5793D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&gt;&gt;</w:t>
                            </w: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92.95pt;margin-top:16.45pt;width:73.55pt;height:17.2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labuAIAAMA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" filled="f" stroked="f">
                <v:textbox>
                  <w:txbxContent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6"/>
                        </w:rPr>
                      </w:pPr>
                      <w:r w:rsidRPr="00C5793D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&lt;&lt;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include</w:t>
                      </w:r>
                      <w:proofErr w:type="gramEnd"/>
                      <w:r w:rsidRPr="00C5793D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&gt;&gt;</w:t>
                      </w: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7"/>
    </w:p>
    <w:p w:rsidR="000D7245" w:rsidRDefault="007F4088" w:rsidP="000D7245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23495</wp:posOffset>
                </wp:positionV>
                <wp:extent cx="934085" cy="21844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6"/>
                              </w:rPr>
                            </w:pPr>
                            <w:r w:rsidRPr="00C5793D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include</w:t>
                            </w:r>
                            <w:proofErr w:type="gramEnd"/>
                            <w:r w:rsidRPr="00C5793D"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  <w:t>&gt;&gt;</w:t>
                            </w: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  <w:p w:rsidR="00C5793D" w:rsidRPr="00C5793D" w:rsidRDefault="00C5793D" w:rsidP="00C5793D">
                            <w:pPr>
                              <w:jc w:val="center"/>
                              <w:rPr>
                                <w:rFonts w:ascii="Segoe UI" w:hAnsi="Segoe UI" w:cs="Segoe UI"/>
                                <w:color w:val="76717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20.45pt;margin-top:1.85pt;width:73.55pt;height:17.2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QQuQIAAMA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" filled="f" stroked="f">
                <v:textbox>
                  <w:txbxContent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6"/>
                        </w:rPr>
                      </w:pPr>
                      <w:r w:rsidRPr="00C5793D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&lt;&lt;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include</w:t>
                      </w:r>
                      <w:proofErr w:type="gramEnd"/>
                      <w:r w:rsidRPr="00C5793D">
                        <w:rPr>
                          <w:rFonts w:ascii="Segoe UI" w:hAnsi="Segoe UI" w:cs="Segoe UI"/>
                          <w:color w:val="767171"/>
                          <w:sz w:val="18"/>
                        </w:rPr>
                        <w:t>&gt;&gt;</w:t>
                      </w: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  <w:p w:rsidR="00C5793D" w:rsidRPr="00C5793D" w:rsidRDefault="00C5793D" w:rsidP="00C5793D">
                      <w:pPr>
                        <w:jc w:val="center"/>
                        <w:rPr>
                          <w:rFonts w:ascii="Segoe UI" w:hAnsi="Segoe UI" w:cs="Segoe UI"/>
                          <w:color w:val="76717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111125</wp:posOffset>
                </wp:positionV>
                <wp:extent cx="1443355" cy="48387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B5F" w:rsidRPr="005920DF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  <w:color w:val="404040"/>
                              </w:rPr>
                            </w:pPr>
                            <w:r w:rsidRPr="005920DF">
                              <w:rPr>
                                <w:rFonts w:ascii="Segoe UI" w:hAnsi="Segoe UI" w:cs="Segoe UI"/>
                                <w:color w:val="404040"/>
                              </w:rPr>
                              <w:t xml:space="preserve">Estimated </w:t>
                            </w:r>
                            <w:proofErr w:type="gramStart"/>
                            <w:r w:rsidRPr="005920DF">
                              <w:rPr>
                                <w:rFonts w:ascii="Segoe UI" w:hAnsi="Segoe UI" w:cs="Segoe UI"/>
                                <w:color w:val="404040"/>
                              </w:rPr>
                              <w:t>Time  (</w:t>
                            </w:r>
                            <w:proofErr w:type="gramEnd"/>
                            <w:r w:rsidRPr="005920DF">
                              <w:rPr>
                                <w:rFonts w:ascii="Segoe UI" w:hAnsi="Segoe UI" w:cs="Segoe UI"/>
                                <w:color w:val="404040"/>
                              </w:rPr>
                              <w:t>in Months)</w:t>
                            </w:r>
                          </w:p>
                          <w:p w:rsidR="00887B5F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887B5F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887B5F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98.45pt;margin-top:8.75pt;width:113.65pt;height:38.1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I1/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" filled="f" stroked="f">
                <v:textbox>
                  <w:txbxContent>
                    <w:p w:rsidR="00887B5F" w:rsidRPr="005920DF" w:rsidRDefault="00887B5F" w:rsidP="00887B5F">
                      <w:pPr>
                        <w:jc w:val="center"/>
                        <w:rPr>
                          <w:rFonts w:ascii="Segoe UI" w:hAnsi="Segoe UI" w:cs="Segoe UI"/>
                          <w:color w:val="404040"/>
                        </w:rPr>
                      </w:pPr>
                      <w:r w:rsidRPr="005920DF">
                        <w:rPr>
                          <w:rFonts w:ascii="Segoe UI" w:hAnsi="Segoe UI" w:cs="Segoe UI"/>
                          <w:color w:val="404040"/>
                        </w:rPr>
                        <w:t xml:space="preserve">Estimated </w:t>
                      </w:r>
                      <w:proofErr w:type="gramStart"/>
                      <w:r w:rsidRPr="005920DF">
                        <w:rPr>
                          <w:rFonts w:ascii="Segoe UI" w:hAnsi="Segoe UI" w:cs="Segoe UI"/>
                          <w:color w:val="404040"/>
                        </w:rPr>
                        <w:t>Time  (</w:t>
                      </w:r>
                      <w:proofErr w:type="gramEnd"/>
                      <w:r w:rsidRPr="005920DF">
                        <w:rPr>
                          <w:rFonts w:ascii="Segoe UI" w:hAnsi="Segoe UI" w:cs="Segoe UI"/>
                          <w:color w:val="404040"/>
                        </w:rPr>
                        <w:t>in Months)</w:t>
                      </w:r>
                    </w:p>
                    <w:p w:rsidR="00887B5F" w:rsidRDefault="00887B5F" w:rsidP="00887B5F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887B5F" w:rsidRDefault="00887B5F" w:rsidP="00887B5F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887B5F" w:rsidRDefault="00887B5F" w:rsidP="00887B5F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156845</wp:posOffset>
                </wp:positionV>
                <wp:extent cx="1443355" cy="4838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B5F" w:rsidRPr="005920DF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  <w:color w:val="404040"/>
                              </w:rPr>
                            </w:pPr>
                            <w:r w:rsidRPr="005920DF">
                              <w:rPr>
                                <w:rFonts w:ascii="Segoe UI" w:hAnsi="Segoe UI" w:cs="Segoe UI"/>
                                <w:color w:val="404040"/>
                              </w:rPr>
                              <w:t>Estimated Cost   (in Rs)</w:t>
                            </w:r>
                          </w:p>
                          <w:p w:rsidR="00887B5F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887B5F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887B5F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8.1pt;margin-top:12.35pt;width:113.65pt;height:38.1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" filled="f" stroked="f">
                <v:textbox>
                  <w:txbxContent>
                    <w:p w:rsidR="00887B5F" w:rsidRPr="005920DF" w:rsidRDefault="00887B5F" w:rsidP="00887B5F">
                      <w:pPr>
                        <w:jc w:val="center"/>
                        <w:rPr>
                          <w:rFonts w:ascii="Segoe UI" w:hAnsi="Segoe UI" w:cs="Segoe UI"/>
                          <w:color w:val="404040"/>
                        </w:rPr>
                      </w:pPr>
                      <w:r w:rsidRPr="005920DF">
                        <w:rPr>
                          <w:rFonts w:ascii="Segoe UI" w:hAnsi="Segoe UI" w:cs="Segoe UI"/>
                          <w:color w:val="404040"/>
                        </w:rPr>
                        <w:t>Estimated Cost   (in Rs)</w:t>
                      </w:r>
                    </w:p>
                    <w:p w:rsidR="00887B5F" w:rsidRDefault="00887B5F" w:rsidP="00887B5F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887B5F" w:rsidRDefault="00887B5F" w:rsidP="00887B5F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887B5F" w:rsidRDefault="00887B5F" w:rsidP="00887B5F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7245" w:rsidRDefault="000D7245" w:rsidP="000D7245"/>
    <w:p w:rsidR="000D7245" w:rsidRDefault="000D7245" w:rsidP="000D7245"/>
    <w:p w:rsidR="000D7245" w:rsidRDefault="007F4088" w:rsidP="000D7245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48260</wp:posOffset>
                </wp:positionV>
                <wp:extent cx="1443355" cy="4838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B5F" w:rsidRPr="005920DF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  <w:color w:val="404040"/>
                              </w:rPr>
                            </w:pPr>
                            <w:r w:rsidRPr="005920DF">
                              <w:rPr>
                                <w:rFonts w:ascii="Segoe UI" w:hAnsi="Segoe UI" w:cs="Segoe UI"/>
                                <w:color w:val="404040"/>
                              </w:rPr>
                              <w:t>Estimated Effort   (in PM)</w:t>
                            </w:r>
                          </w:p>
                          <w:p w:rsidR="00887B5F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887B5F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887B5F" w:rsidRDefault="00887B5F" w:rsidP="00887B5F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71.75pt;margin-top:3.8pt;width:113.65pt;height:38.1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NtuQ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" filled="f" stroked="f">
                <v:textbox>
                  <w:txbxContent>
                    <w:p w:rsidR="00887B5F" w:rsidRPr="005920DF" w:rsidRDefault="00887B5F" w:rsidP="00887B5F">
                      <w:pPr>
                        <w:jc w:val="center"/>
                        <w:rPr>
                          <w:rFonts w:ascii="Segoe UI" w:hAnsi="Segoe UI" w:cs="Segoe UI"/>
                          <w:color w:val="404040"/>
                        </w:rPr>
                      </w:pPr>
                      <w:r w:rsidRPr="005920DF">
                        <w:rPr>
                          <w:rFonts w:ascii="Segoe UI" w:hAnsi="Segoe UI" w:cs="Segoe UI"/>
                          <w:color w:val="404040"/>
                        </w:rPr>
                        <w:t>Estimated Effort   (in PM)</w:t>
                      </w:r>
                    </w:p>
                    <w:p w:rsidR="00887B5F" w:rsidRDefault="00887B5F" w:rsidP="00887B5F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887B5F" w:rsidRDefault="00887B5F" w:rsidP="00887B5F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="00887B5F" w:rsidRDefault="00887B5F" w:rsidP="00887B5F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Default="000D7245" w:rsidP="000D7245"/>
    <w:p w:rsidR="000D7245" w:rsidRPr="000D7245" w:rsidRDefault="000D7245" w:rsidP="000D7245"/>
    <w:p w:rsidR="00F96D4B" w:rsidRPr="00D5661E" w:rsidRDefault="00F96D4B" w:rsidP="00F96D4B">
      <w:pPr>
        <w:pStyle w:val="Heading2"/>
        <w:numPr>
          <w:ilvl w:val="1"/>
          <w:numId w:val="29"/>
        </w:numPr>
        <w:spacing w:after="120"/>
      </w:pPr>
      <w:bookmarkStart w:id="8" w:name="_Toc2638760"/>
      <w:r w:rsidRPr="00D5661E">
        <w:lastRenderedPageBreak/>
        <w:t>Interfaces</w:t>
      </w:r>
      <w:bookmarkEnd w:id="8"/>
    </w:p>
    <w:p w:rsidR="00A50F47" w:rsidRPr="005920DF" w:rsidRDefault="00F96D4B">
      <w:pPr>
        <w:ind w:left="576"/>
        <w:jc w:val="both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N/A</w:t>
      </w:r>
    </w:p>
    <w:p w:rsidR="00A50F47" w:rsidRPr="00D5661E" w:rsidRDefault="00A50F47">
      <w:pPr>
        <w:ind w:left="576"/>
        <w:jc w:val="both"/>
        <w:rPr>
          <w:rFonts w:ascii="Arial" w:hAnsi="Arial" w:cs="Arial"/>
          <w:color w:val="4F81BD"/>
        </w:rPr>
      </w:pPr>
    </w:p>
    <w:p w:rsidR="00F96D4B" w:rsidRPr="00D5661E" w:rsidRDefault="00F96D4B">
      <w:pPr>
        <w:ind w:left="576"/>
        <w:jc w:val="both"/>
        <w:rPr>
          <w:rFonts w:ascii="Arial" w:hAnsi="Arial" w:cs="Arial"/>
          <w:color w:val="4F81BD"/>
        </w:rPr>
      </w:pPr>
    </w:p>
    <w:p w:rsidR="00F96D4B" w:rsidRPr="00D5661E" w:rsidRDefault="00F96D4B">
      <w:pPr>
        <w:ind w:left="576"/>
        <w:jc w:val="both"/>
        <w:rPr>
          <w:rFonts w:ascii="Arial" w:hAnsi="Arial" w:cs="Arial"/>
          <w:color w:val="4F81BD"/>
        </w:rPr>
      </w:pPr>
    </w:p>
    <w:p w:rsidR="00A50F47" w:rsidRPr="00D5661E" w:rsidRDefault="00A50F47" w:rsidP="00780C7E">
      <w:pPr>
        <w:pStyle w:val="Heading2"/>
        <w:numPr>
          <w:ilvl w:val="1"/>
          <w:numId w:val="29"/>
        </w:numPr>
        <w:spacing w:before="0" w:after="240"/>
        <w:jc w:val="both"/>
        <w:rPr>
          <w:color w:val="4F81BD"/>
        </w:rPr>
      </w:pPr>
      <w:bookmarkStart w:id="9" w:name="_Toc2638761"/>
      <w:r w:rsidRPr="00D5661E">
        <w:t>General Constraints</w:t>
      </w:r>
      <w:bookmarkEnd w:id="9"/>
    </w:p>
    <w:p w:rsidR="00F96D4B" w:rsidRPr="005920DF" w:rsidRDefault="00F96D4B" w:rsidP="00F96D4B">
      <w:pPr>
        <w:ind w:left="576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N/A</w:t>
      </w:r>
    </w:p>
    <w:p w:rsidR="00F96D4B" w:rsidRPr="00D5661E" w:rsidRDefault="00F96D4B" w:rsidP="00F96D4B">
      <w:pPr>
        <w:ind w:left="576"/>
        <w:rPr>
          <w:rFonts w:ascii="Arial" w:hAnsi="Arial" w:cs="Arial"/>
          <w:color w:val="4F81BD"/>
        </w:rPr>
      </w:pPr>
    </w:p>
    <w:p w:rsidR="00A50F47" w:rsidRPr="00D5661E" w:rsidRDefault="00F96D4B" w:rsidP="00F96D4B">
      <w:pPr>
        <w:ind w:left="576"/>
        <w:rPr>
          <w:rFonts w:ascii="Arial" w:hAnsi="Arial" w:cs="Arial"/>
          <w:color w:val="4F81BD"/>
        </w:rPr>
      </w:pPr>
      <w:r w:rsidRPr="00D5661E">
        <w:rPr>
          <w:rFonts w:ascii="Arial" w:hAnsi="Arial" w:cs="Arial"/>
          <w:color w:val="4F81BD"/>
        </w:rPr>
        <w:tab/>
      </w:r>
    </w:p>
    <w:p w:rsidR="00A50F47" w:rsidRPr="00D5661E" w:rsidRDefault="00A50F47" w:rsidP="00780C7E">
      <w:pPr>
        <w:pStyle w:val="Heading2"/>
        <w:numPr>
          <w:ilvl w:val="1"/>
          <w:numId w:val="29"/>
        </w:numPr>
        <w:spacing w:after="120"/>
        <w:rPr>
          <w:color w:val="4F81BD"/>
        </w:rPr>
      </w:pPr>
      <w:bookmarkStart w:id="10" w:name="_Toc2638762"/>
      <w:r w:rsidRPr="00D5661E">
        <w:t>Supplementary requirements</w:t>
      </w:r>
      <w:bookmarkEnd w:id="10"/>
    </w:p>
    <w:p w:rsidR="00A50F47" w:rsidRPr="005920DF" w:rsidRDefault="00F96D4B">
      <w:pPr>
        <w:ind w:left="576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N/A</w:t>
      </w:r>
      <w:r w:rsidR="00A50F47" w:rsidRPr="005920DF">
        <w:rPr>
          <w:rFonts w:ascii="Arial" w:hAnsi="Arial" w:cs="Arial"/>
          <w:color w:val="404040"/>
        </w:rPr>
        <w:t xml:space="preserve"> </w:t>
      </w: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A50F47" w:rsidRDefault="00A50F47">
      <w:pPr>
        <w:ind w:left="576"/>
        <w:rPr>
          <w:color w:val="4F81BD"/>
        </w:rPr>
      </w:pPr>
    </w:p>
    <w:p w:rsidR="00F96D4B" w:rsidRDefault="00F96D4B">
      <w:pPr>
        <w:ind w:left="576"/>
        <w:rPr>
          <w:color w:val="4F81BD"/>
        </w:rPr>
      </w:pPr>
    </w:p>
    <w:p w:rsidR="00F96D4B" w:rsidRDefault="00F96D4B">
      <w:pPr>
        <w:ind w:left="576"/>
        <w:rPr>
          <w:color w:val="4F81BD"/>
        </w:rPr>
      </w:pPr>
    </w:p>
    <w:p w:rsidR="00F96D4B" w:rsidRDefault="00F96D4B">
      <w:pPr>
        <w:ind w:left="576"/>
        <w:rPr>
          <w:color w:val="4F81BD"/>
        </w:rPr>
      </w:pPr>
    </w:p>
    <w:p w:rsidR="00F96D4B" w:rsidRDefault="00F96D4B">
      <w:pPr>
        <w:ind w:left="576"/>
        <w:rPr>
          <w:color w:val="4F81BD"/>
        </w:rPr>
      </w:pPr>
    </w:p>
    <w:p w:rsidR="00F96D4B" w:rsidRDefault="00F96D4B">
      <w:pPr>
        <w:ind w:left="576"/>
        <w:rPr>
          <w:color w:val="4F81BD"/>
        </w:rPr>
      </w:pPr>
    </w:p>
    <w:p w:rsidR="00F96D4B" w:rsidRDefault="00F96D4B">
      <w:pPr>
        <w:ind w:left="576"/>
        <w:rPr>
          <w:color w:val="4F81BD"/>
        </w:rPr>
      </w:pPr>
    </w:p>
    <w:p w:rsidR="00F96D4B" w:rsidRDefault="00F96D4B">
      <w:pPr>
        <w:ind w:left="576"/>
        <w:rPr>
          <w:color w:val="4F81BD"/>
        </w:rPr>
      </w:pPr>
    </w:p>
    <w:p w:rsidR="00A50F47" w:rsidRPr="00D5661E" w:rsidRDefault="00A50F47" w:rsidP="00780C7E">
      <w:pPr>
        <w:pStyle w:val="Heading1"/>
        <w:numPr>
          <w:ilvl w:val="0"/>
          <w:numId w:val="29"/>
        </w:numPr>
        <w:tabs>
          <w:tab w:val="left" w:pos="540"/>
        </w:tabs>
        <w:ind w:left="0" w:firstLine="18"/>
        <w:rPr>
          <w:rFonts w:ascii="Arial" w:hAnsi="Arial" w:cs="Arial"/>
          <w:color w:val="4F81BD"/>
        </w:rPr>
      </w:pPr>
      <w:bookmarkStart w:id="11" w:name="_Toc2638763"/>
      <w:r w:rsidRPr="00D5661E">
        <w:rPr>
          <w:rFonts w:ascii="Arial" w:hAnsi="Arial" w:cs="Arial"/>
        </w:rPr>
        <w:lastRenderedPageBreak/>
        <w:t>Definition, Acronyms, and Abbreviations</w:t>
      </w:r>
      <w:bookmarkEnd w:id="11"/>
    </w:p>
    <w:p w:rsidR="00A50F47" w:rsidRDefault="00A50F47" w:rsidP="00F96D4B">
      <w:pPr>
        <w:rPr>
          <w:color w:val="4F81BD"/>
        </w:rPr>
      </w:pPr>
    </w:p>
    <w:p w:rsidR="00F96D4B" w:rsidRPr="005920DF" w:rsidRDefault="00F96D4B" w:rsidP="00D5661E">
      <w:pPr>
        <w:numPr>
          <w:ilvl w:val="0"/>
          <w:numId w:val="31"/>
        </w:numPr>
        <w:spacing w:line="276" w:lineRule="auto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The key word &lt;&lt;include&gt;&gt; means that parent use case (tailing end of the arrow) must</w:t>
      </w:r>
      <w:r w:rsidR="00D5661E" w:rsidRPr="005920DF">
        <w:rPr>
          <w:rFonts w:ascii="Arial" w:hAnsi="Arial" w:cs="Arial"/>
          <w:color w:val="404040"/>
        </w:rPr>
        <w:t xml:space="preserve"> a</w:t>
      </w:r>
      <w:r w:rsidRPr="005920DF">
        <w:rPr>
          <w:rFonts w:ascii="Arial" w:hAnsi="Arial" w:cs="Arial"/>
          <w:color w:val="404040"/>
        </w:rPr>
        <w:t>lways include the child use case (pointing end of the arrow).</w:t>
      </w:r>
    </w:p>
    <w:p w:rsidR="00F96D4B" w:rsidRPr="005920DF" w:rsidRDefault="00F96D4B" w:rsidP="00D5661E">
      <w:pPr>
        <w:spacing w:line="276" w:lineRule="auto"/>
        <w:ind w:left="360" w:firstLine="360"/>
        <w:rPr>
          <w:rFonts w:ascii="Arial" w:hAnsi="Arial" w:cs="Arial"/>
          <w:color w:val="404040"/>
        </w:rPr>
      </w:pPr>
    </w:p>
    <w:p w:rsidR="00F96D4B" w:rsidRPr="005920DF" w:rsidRDefault="00F96D4B" w:rsidP="00D5661E">
      <w:pPr>
        <w:numPr>
          <w:ilvl w:val="0"/>
          <w:numId w:val="31"/>
        </w:numPr>
        <w:spacing w:line="276" w:lineRule="auto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The key word &lt;&lt;extend&gt;&gt; means that the parent use case (pointing end of the arrow)</w:t>
      </w:r>
      <w:r w:rsidR="00D5661E" w:rsidRPr="005920DF">
        <w:rPr>
          <w:rFonts w:ascii="Arial" w:hAnsi="Arial" w:cs="Arial"/>
          <w:color w:val="404040"/>
        </w:rPr>
        <w:t xml:space="preserve"> </w:t>
      </w:r>
      <w:r w:rsidRPr="005920DF">
        <w:rPr>
          <w:rFonts w:ascii="Arial" w:hAnsi="Arial" w:cs="Arial"/>
          <w:color w:val="404040"/>
        </w:rPr>
        <w:t>can extend to child use case (tailing end of the arrow) in some particular case, based on</w:t>
      </w:r>
      <w:r w:rsidR="00D5661E" w:rsidRPr="005920DF">
        <w:rPr>
          <w:rFonts w:ascii="Arial" w:hAnsi="Arial" w:cs="Arial"/>
          <w:color w:val="404040"/>
        </w:rPr>
        <w:t xml:space="preserve"> </w:t>
      </w:r>
      <w:r w:rsidRPr="005920DF">
        <w:rPr>
          <w:rFonts w:ascii="Arial" w:hAnsi="Arial" w:cs="Arial"/>
          <w:color w:val="404040"/>
        </w:rPr>
        <w:t>some special conditions.</w:t>
      </w:r>
    </w:p>
    <w:p w:rsidR="00A50F47" w:rsidRPr="005920DF" w:rsidRDefault="00A50F47" w:rsidP="00D5661E">
      <w:pPr>
        <w:pStyle w:val="WW-Default"/>
        <w:tabs>
          <w:tab w:val="left" w:pos="2310"/>
        </w:tabs>
        <w:spacing w:after="355" w:line="276" w:lineRule="auto"/>
        <w:ind w:firstLine="2310"/>
        <w:rPr>
          <w:color w:val="404040"/>
        </w:rPr>
      </w:pPr>
    </w:p>
    <w:p w:rsidR="00A50F47" w:rsidRDefault="00A50F47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A50F47" w:rsidRDefault="00A50F47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A50F47" w:rsidRDefault="00A50F47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A50F47" w:rsidRDefault="00A50F47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A50F47" w:rsidRDefault="00A50F47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A50F47" w:rsidRDefault="00A50F47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A50F47" w:rsidRDefault="00A50F47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F96D4B" w:rsidRDefault="00F96D4B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F96D4B" w:rsidRDefault="00F96D4B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F96D4B" w:rsidRDefault="00F96D4B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F96D4B" w:rsidRDefault="00F96D4B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F96D4B" w:rsidRDefault="00F96D4B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F96D4B" w:rsidRDefault="00F96D4B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F96D4B" w:rsidRDefault="00F96D4B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A50F47" w:rsidRDefault="00A50F47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A50F47" w:rsidRDefault="00A50F47">
      <w:pPr>
        <w:pStyle w:val="WW-Default"/>
        <w:spacing w:after="355"/>
        <w:rPr>
          <w:rFonts w:ascii="Times New Roman" w:hAnsi="Times New Roman" w:cs="Times New Roman"/>
          <w:color w:val="4F81BD"/>
        </w:rPr>
      </w:pPr>
    </w:p>
    <w:p w:rsidR="00A50F47" w:rsidRPr="00D5661E" w:rsidRDefault="00A50F47" w:rsidP="00780C7E">
      <w:pPr>
        <w:pStyle w:val="Heading1"/>
        <w:numPr>
          <w:ilvl w:val="0"/>
          <w:numId w:val="29"/>
        </w:numPr>
        <w:tabs>
          <w:tab w:val="left" w:pos="540"/>
        </w:tabs>
        <w:ind w:left="0" w:firstLine="18"/>
        <w:rPr>
          <w:rFonts w:ascii="Arial" w:hAnsi="Arial" w:cs="Arial"/>
          <w:color w:val="4F81BD"/>
        </w:rPr>
      </w:pPr>
      <w:bookmarkStart w:id="12" w:name="_Toc2638764"/>
      <w:r w:rsidRPr="00D5661E">
        <w:rPr>
          <w:rFonts w:ascii="Arial" w:hAnsi="Arial" w:cs="Arial"/>
        </w:rPr>
        <w:t>References</w:t>
      </w:r>
      <w:bookmarkEnd w:id="12"/>
    </w:p>
    <w:p w:rsidR="00A50F47" w:rsidRDefault="00A50F47">
      <w:pPr>
        <w:rPr>
          <w:color w:val="4F81BD"/>
        </w:rPr>
      </w:pPr>
    </w:p>
    <w:p w:rsidR="00A50F47" w:rsidRPr="005920DF" w:rsidRDefault="00F96D4B">
      <w:pPr>
        <w:ind w:left="576"/>
        <w:rPr>
          <w:rFonts w:ascii="Arial" w:hAnsi="Arial" w:cs="Arial"/>
          <w:color w:val="404040"/>
        </w:rPr>
      </w:pPr>
      <w:r w:rsidRPr="005920DF">
        <w:rPr>
          <w:rFonts w:ascii="Arial" w:hAnsi="Arial" w:cs="Arial"/>
          <w:color w:val="404040"/>
        </w:rPr>
        <w:t>N/A</w:t>
      </w:r>
    </w:p>
    <w:sectPr w:rsidR="00A50F47" w:rsidRPr="005920DF" w:rsidSect="001645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8" w:right="1656" w:bottom="1411" w:left="1440" w:header="864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1EA" w:rsidRDefault="008E31EA">
      <w:r>
        <w:separator/>
      </w:r>
    </w:p>
  </w:endnote>
  <w:endnote w:type="continuationSeparator" w:id="0">
    <w:p w:rsidR="008E31EA" w:rsidRDefault="008E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charset w:val="8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B8" w:rsidRDefault="00A141B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670B">
      <w:rPr>
        <w:noProof/>
      </w:rPr>
      <w:t>ii</w:t>
    </w:r>
    <w:r>
      <w:rPr>
        <w:noProof/>
      </w:rPr>
      <w:fldChar w:fldCharType="end"/>
    </w:r>
  </w:p>
  <w:p w:rsidR="00A141B8" w:rsidRDefault="00A141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B8" w:rsidRDefault="00A141B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670B">
      <w:rPr>
        <w:noProof/>
      </w:rPr>
      <w:t>i</w:t>
    </w:r>
    <w:r>
      <w:rPr>
        <w:noProof/>
      </w:rPr>
      <w:fldChar w:fldCharType="end"/>
    </w:r>
  </w:p>
  <w:p w:rsidR="00A141B8" w:rsidRDefault="00A141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F47" w:rsidRDefault="00A50F47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B8" w:rsidRDefault="00A141B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670B">
      <w:rPr>
        <w:noProof/>
      </w:rPr>
      <w:t>9</w:t>
    </w:r>
    <w:r>
      <w:rPr>
        <w:noProof/>
      </w:rPr>
      <w:fldChar w:fldCharType="end"/>
    </w:r>
  </w:p>
  <w:p w:rsidR="00A50F47" w:rsidRDefault="00A50F4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F47" w:rsidRDefault="00A50F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1EA" w:rsidRDefault="008E31EA">
      <w:r>
        <w:separator/>
      </w:r>
    </w:p>
  </w:footnote>
  <w:footnote w:type="continuationSeparator" w:id="0">
    <w:p w:rsidR="008E31EA" w:rsidRDefault="008E3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F47" w:rsidRDefault="00A50F47">
    <w:pPr>
      <w:pStyle w:val="Header"/>
      <w:tabs>
        <w:tab w:val="clear" w:pos="4320"/>
        <w:tab w:val="clear" w:pos="8640"/>
        <w:tab w:val="right" w:pos="9691"/>
      </w:tabs>
    </w:pPr>
    <w:r>
      <w:rPr>
        <w:rFonts w:eastAsia="Arial"/>
      </w:rPr>
      <w:t xml:space="preserve">                                                                       </w:t>
    </w:r>
    <w:r>
      <w:tab/>
      <w:t xml:space="preserve"> </w:t>
    </w:r>
    <w:r w:rsidR="00BA1E9C">
      <w:t xml:space="preserve">         COCOMO II Simulator</w:t>
    </w:r>
  </w:p>
  <w:p w:rsidR="00A50F47" w:rsidRDefault="00A50F47">
    <w:pPr>
      <w:pStyle w:val="Header"/>
      <w:spacing w:after="120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F47" w:rsidRDefault="00A50F4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F47" w:rsidRDefault="00A50F47">
    <w:pPr>
      <w:pStyle w:val="Header"/>
      <w:tabs>
        <w:tab w:val="clear" w:pos="4320"/>
        <w:tab w:val="clear" w:pos="8640"/>
        <w:tab w:val="right" w:pos="9691"/>
      </w:tabs>
      <w:rPr>
        <w:lang w:val="en-IN" w:eastAsia="en-IN"/>
      </w:rPr>
    </w:pPr>
    <w:r>
      <w:rPr>
        <w:rFonts w:eastAsia="Arial"/>
      </w:rPr>
      <w:t xml:space="preserve">                             </w:t>
    </w:r>
    <w:r w:rsidR="00BA1E9C">
      <w:tab/>
      <w:t>COCOMO II Simulator</w:t>
    </w:r>
    <w:r>
      <w:t xml:space="preserve"> </w:t>
    </w:r>
  </w:p>
  <w:p w:rsidR="00A50F47" w:rsidRDefault="00A50F47">
    <w:pPr>
      <w:pStyle w:val="Header"/>
      <w:spacing w:after="120"/>
      <w:rPr>
        <w:lang w:val="en-IN" w:eastAsia="en-I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F47" w:rsidRDefault="00A50F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7FFA3880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color w:val="0D0D0D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"/>
      <w:lvlJc w:val="left"/>
      <w:pPr>
        <w:tabs>
          <w:tab w:val="num" w:pos="1152"/>
        </w:tabs>
        <w:ind w:left="1152" w:hanging="432"/>
      </w:pPr>
      <w:rPr>
        <w:rFonts w:ascii="Wingdings" w:hAnsi="Wingdings" w:cs="Wingdings"/>
        <w:b w:val="0"/>
        <w:i w:val="0"/>
        <w:sz w:val="18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</w:abstractNum>
  <w:abstractNum w:abstractNumId="8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9">
    <w:nsid w:val="0000000A"/>
    <w:multiLevelType w:val="multilevel"/>
    <w:tmpl w:val="0000000A"/>
    <w:name w:val="WW8Num9"/>
    <w:lvl w:ilvl="0">
      <w:start w:val="2"/>
      <w:numFmt w:val="decimal"/>
      <w:lvlText w:val="%1.0"/>
      <w:lvlJc w:val="left"/>
      <w:pPr>
        <w:tabs>
          <w:tab w:val="num" w:pos="936"/>
        </w:tabs>
        <w:ind w:left="936" w:hanging="936"/>
      </w:p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648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cs="Symbol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</w:abstractNum>
  <w:abstractNum w:abstractNumId="17">
    <w:nsid w:val="00000012"/>
    <w:multiLevelType w:val="singleLevel"/>
    <w:tmpl w:val="00000012"/>
    <w:name w:val="WW8Num19"/>
    <w:lvl w:ilvl="0">
      <w:start w:val="1"/>
      <w:numFmt w:val="decimal"/>
      <w:lvlText w:val="7-%1"/>
      <w:lvlJc w:val="left"/>
      <w:pPr>
        <w:tabs>
          <w:tab w:val="num" w:pos="720"/>
        </w:tabs>
        <w:ind w:left="720" w:hanging="720"/>
      </w:pPr>
    </w:lvl>
  </w:abstractNum>
  <w:abstractNum w:abstractNumId="18">
    <w:nsid w:val="00000013"/>
    <w:multiLevelType w:val="singleLevel"/>
    <w:tmpl w:val="00000013"/>
    <w:name w:val="WW8Num20"/>
    <w:lvl w:ilvl="0">
      <w:start w:val="1"/>
      <w:numFmt w:val="decimal"/>
      <w:lvlText w:val="10-%1"/>
      <w:lvlJc w:val="left"/>
      <w:pPr>
        <w:tabs>
          <w:tab w:val="num" w:pos="720"/>
        </w:tabs>
        <w:ind w:left="720" w:hanging="720"/>
      </w:pPr>
    </w:lvl>
  </w:abstractNum>
  <w:abstractNum w:abstractNumId="19">
    <w:nsid w:val="00000014"/>
    <w:multiLevelType w:val="singleLevel"/>
    <w:tmpl w:val="00000014"/>
    <w:name w:val="WW8Num21"/>
    <w:lvl w:ilvl="0">
      <w:start w:val="24"/>
      <w:numFmt w:val="decimal"/>
      <w:lvlText w:val="%1"/>
      <w:lvlJc w:val="left"/>
      <w:pPr>
        <w:tabs>
          <w:tab w:val="num" w:pos="720"/>
        </w:tabs>
        <w:ind w:left="720" w:hanging="720"/>
      </w:pPr>
    </w:lvl>
  </w:abstractNum>
  <w:abstractNum w:abstractNumId="20">
    <w:nsid w:val="00000015"/>
    <w:multiLevelType w:val="singleLevel"/>
    <w:tmpl w:val="00000015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16"/>
    <w:multiLevelType w:val="multilevel"/>
    <w:tmpl w:val="00000016"/>
    <w:name w:val="WW8StyleNum"/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05611C26"/>
    <w:multiLevelType w:val="multilevel"/>
    <w:tmpl w:val="8610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7A66AD9"/>
    <w:multiLevelType w:val="hybridMultilevel"/>
    <w:tmpl w:val="B75E3F6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24E22920"/>
    <w:multiLevelType w:val="hybridMultilevel"/>
    <w:tmpl w:val="D146E9F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29B0744C"/>
    <w:multiLevelType w:val="multilevel"/>
    <w:tmpl w:val="00000001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4211397A"/>
    <w:multiLevelType w:val="multilevel"/>
    <w:tmpl w:val="FAA0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2"/>
      <w:numFmt w:val="bullet"/>
      <w:lvlText w:val="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711239"/>
    <w:multiLevelType w:val="multilevel"/>
    <w:tmpl w:val="932A2A2C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auto"/>
      </w:rPr>
    </w:lvl>
  </w:abstractNum>
  <w:abstractNum w:abstractNumId="28">
    <w:nsid w:val="589D35D0"/>
    <w:multiLevelType w:val="hybridMultilevel"/>
    <w:tmpl w:val="652CBD94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68BF43EB"/>
    <w:multiLevelType w:val="hybridMultilevel"/>
    <w:tmpl w:val="96860A70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9EB0494"/>
    <w:multiLevelType w:val="hybridMultilevel"/>
    <w:tmpl w:val="8912D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6"/>
  </w:num>
  <w:num w:numId="24">
    <w:abstractNumId w:val="24"/>
  </w:num>
  <w:num w:numId="25">
    <w:abstractNumId w:val="28"/>
  </w:num>
  <w:num w:numId="26">
    <w:abstractNumId w:val="23"/>
  </w:num>
  <w:num w:numId="27">
    <w:abstractNumId w:val="22"/>
  </w:num>
  <w:num w:numId="28">
    <w:abstractNumId w:val="29"/>
  </w:num>
  <w:num w:numId="29">
    <w:abstractNumId w:val="27"/>
  </w:num>
  <w:num w:numId="30">
    <w:abstractNumId w:val="25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82"/>
    <w:rsid w:val="000D7245"/>
    <w:rsid w:val="00164510"/>
    <w:rsid w:val="00193716"/>
    <w:rsid w:val="001C2BFE"/>
    <w:rsid w:val="003843B3"/>
    <w:rsid w:val="0042005B"/>
    <w:rsid w:val="00433D24"/>
    <w:rsid w:val="004E04CD"/>
    <w:rsid w:val="005920DF"/>
    <w:rsid w:val="00652D9F"/>
    <w:rsid w:val="00780C7E"/>
    <w:rsid w:val="007F4088"/>
    <w:rsid w:val="00887B5F"/>
    <w:rsid w:val="008B0FE2"/>
    <w:rsid w:val="008D27C1"/>
    <w:rsid w:val="008D3C2B"/>
    <w:rsid w:val="008E31EA"/>
    <w:rsid w:val="00A134FA"/>
    <w:rsid w:val="00A141B8"/>
    <w:rsid w:val="00A36926"/>
    <w:rsid w:val="00A50F47"/>
    <w:rsid w:val="00A963B4"/>
    <w:rsid w:val="00AB5282"/>
    <w:rsid w:val="00AE5DE7"/>
    <w:rsid w:val="00B8670B"/>
    <w:rsid w:val="00BA1E9C"/>
    <w:rsid w:val="00C55A4C"/>
    <w:rsid w:val="00C5793D"/>
    <w:rsid w:val="00CD2229"/>
    <w:rsid w:val="00D5661E"/>
    <w:rsid w:val="00DA435B"/>
    <w:rsid w:val="00E1232F"/>
    <w:rsid w:val="00E17439"/>
    <w:rsid w:val="00E41714"/>
    <w:rsid w:val="00F96D4B"/>
    <w:rsid w:val="00FD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9FE79A5D-D5BE-415B-AF42-4B9AEA9F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thinThickSmallGap" w:sz="12" w:space="1" w:color="000000"/>
      </w:pBdr>
      <w:spacing w:before="240" w:after="60"/>
      <w:jc w:val="both"/>
      <w:outlineLvl w:val="0"/>
    </w:pPr>
    <w:rPr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  <w:b w:val="0"/>
      <w:i w:val="0"/>
      <w:sz w:val="18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Wingdings" w:hAnsi="Wingdings" w:cs="Wingdings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0"/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spacing w:after="240"/>
      <w:jc w:val="center"/>
    </w:pPr>
    <w:rPr>
      <w:rFonts w:ascii="Arial" w:hAnsi="Arial" w:cs="Arial"/>
      <w:b/>
      <w:kern w:val="1"/>
      <w:sz w:val="32"/>
    </w:rPr>
  </w:style>
  <w:style w:type="paragraph" w:styleId="BodyText">
    <w:name w:val="Body Text"/>
    <w:basedOn w:val="Normal"/>
    <w:pPr>
      <w:jc w:val="center"/>
    </w:pPr>
    <w:rPr>
      <w:b/>
      <w:i/>
    </w:r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rPr>
      <w:b/>
      <w:bCs/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10dash">
    <w:name w:val="10 dash"/>
    <w:basedOn w:val="Normal"/>
    <w:pPr>
      <w:numPr>
        <w:numId w:val="19"/>
      </w:numPr>
    </w:pPr>
    <w:rPr>
      <w:rFonts w:ascii="Garamond" w:hAnsi="Garamond" w:cs="Garamond"/>
    </w:rPr>
  </w:style>
  <w:style w:type="paragraph" w:styleId="ListBullet3">
    <w:name w:val="List Bullet 3"/>
    <w:basedOn w:val="Normal"/>
    <w:pPr>
      <w:widowControl w:val="0"/>
      <w:numPr>
        <w:numId w:val="3"/>
      </w:numPr>
      <w:spacing w:after="120"/>
    </w:pPr>
  </w:style>
  <w:style w:type="paragraph" w:customStyle="1" w:styleId="7dash">
    <w:name w:val="7 dash"/>
    <w:basedOn w:val="Normal"/>
    <w:pPr>
      <w:numPr>
        <w:numId w:val="18"/>
      </w:numPr>
    </w:pPr>
    <w:rPr>
      <w:rFonts w:ascii="Garamond" w:hAnsi="Garamond" w:cs="Garamond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uiPriority w:val="39"/>
    <w:pPr>
      <w:spacing w:before="60"/>
      <w:ind w:left="360"/>
    </w:pPr>
  </w:style>
  <w:style w:type="paragraph" w:styleId="TOC3">
    <w:name w:val="toc 3"/>
    <w:basedOn w:val="Normal"/>
    <w:next w:val="Normal"/>
    <w:pPr>
      <w:ind w:left="400"/>
    </w:pPr>
    <w:rPr>
      <w:i/>
      <w:iCs/>
    </w:rPr>
  </w:style>
  <w:style w:type="paragraph" w:styleId="TOC4">
    <w:name w:val="toc 4"/>
    <w:basedOn w:val="Normal"/>
    <w:next w:val="Normal"/>
    <w:pPr>
      <w:ind w:left="600"/>
    </w:pPr>
    <w:rPr>
      <w:szCs w:val="21"/>
    </w:rPr>
  </w:style>
  <w:style w:type="paragraph" w:styleId="TOC5">
    <w:name w:val="toc 5"/>
    <w:basedOn w:val="Normal"/>
    <w:next w:val="Normal"/>
    <w:pPr>
      <w:ind w:left="800"/>
    </w:pPr>
    <w:rPr>
      <w:szCs w:val="21"/>
    </w:rPr>
  </w:style>
  <w:style w:type="paragraph" w:styleId="TOC6">
    <w:name w:val="toc 6"/>
    <w:basedOn w:val="Normal"/>
    <w:next w:val="Normal"/>
    <w:pPr>
      <w:ind w:left="1000"/>
    </w:pPr>
    <w:rPr>
      <w:szCs w:val="21"/>
    </w:rPr>
  </w:style>
  <w:style w:type="paragraph" w:styleId="TOC7">
    <w:name w:val="toc 7"/>
    <w:basedOn w:val="Normal"/>
    <w:next w:val="Normal"/>
    <w:pPr>
      <w:ind w:left="1200"/>
    </w:pPr>
    <w:rPr>
      <w:szCs w:val="21"/>
    </w:rPr>
  </w:style>
  <w:style w:type="paragraph" w:styleId="TOC8">
    <w:name w:val="toc 8"/>
    <w:basedOn w:val="Normal"/>
    <w:next w:val="Normal"/>
    <w:pPr>
      <w:ind w:left="1400"/>
    </w:pPr>
    <w:rPr>
      <w:szCs w:val="21"/>
    </w:rPr>
  </w:style>
  <w:style w:type="paragraph" w:styleId="TOC9">
    <w:name w:val="toc 9"/>
    <w:basedOn w:val="Normal"/>
    <w:next w:val="Normal"/>
    <w:pPr>
      <w:ind w:left="1600"/>
    </w:pPr>
    <w:rPr>
      <w:szCs w:val="21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Indent2">
    <w:name w:val="Body Text Indent 2"/>
    <w:basedOn w:val="Normal"/>
    <w:pPr>
      <w:numPr>
        <w:numId w:val="14"/>
      </w:numPr>
    </w:pPr>
    <w:rPr>
      <w:b/>
      <w:bCs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Bullet1HRt">
    <w:name w:val="Bullet1[HRt]"/>
    <w:basedOn w:val="Normal"/>
    <w:pPr>
      <w:numPr>
        <w:numId w:val="6"/>
      </w:numPr>
      <w:spacing w:after="240" w:line="300" w:lineRule="auto"/>
    </w:pPr>
    <w:rPr>
      <w:sz w:val="22"/>
      <w:lang w:val="en-AU"/>
    </w:rPr>
  </w:style>
  <w:style w:type="paragraph" w:customStyle="1" w:styleId="Bullet2HRt">
    <w:name w:val="Bullet2[HRt]"/>
    <w:basedOn w:val="Normal"/>
    <w:pPr>
      <w:numPr>
        <w:numId w:val="20"/>
      </w:numPr>
      <w:spacing w:after="240" w:line="300" w:lineRule="auto"/>
    </w:pPr>
    <w:rPr>
      <w:sz w:val="22"/>
      <w:lang w:val="en-AU"/>
    </w:rPr>
  </w:style>
  <w:style w:type="paragraph" w:customStyle="1" w:styleId="TOCTitle">
    <w:name w:val="TOC Title"/>
    <w:basedOn w:val="Header"/>
    <w:pPr>
      <w:tabs>
        <w:tab w:val="clear" w:pos="4320"/>
        <w:tab w:val="clear" w:pos="8640"/>
        <w:tab w:val="center" w:pos="4678"/>
        <w:tab w:val="right" w:pos="9356"/>
      </w:tabs>
      <w:spacing w:before="360" w:after="960"/>
      <w:jc w:val="both"/>
    </w:pPr>
    <w:rPr>
      <w:b/>
      <w:sz w:val="42"/>
      <w:lang w:val="en-AU"/>
    </w:rPr>
  </w:style>
  <w:style w:type="paragraph" w:customStyle="1" w:styleId="proposaltext">
    <w:name w:val="proposal text"/>
    <w:basedOn w:val="Normal"/>
    <w:pPr>
      <w:spacing w:after="240"/>
      <w:jc w:val="both"/>
    </w:pPr>
  </w:style>
  <w:style w:type="paragraph" w:customStyle="1" w:styleId="Texta">
    <w:name w:val="Texta."/>
    <w:basedOn w:val="Normal"/>
    <w:pPr>
      <w:widowControl w:val="0"/>
      <w:spacing w:after="240" w:line="260" w:lineRule="exact"/>
      <w:jc w:val="both"/>
    </w:pPr>
    <w:rPr>
      <w:rFonts w:ascii="Palatino" w:hAnsi="Palatino" w:cs="Palatino"/>
      <w:kern w:val="1"/>
      <w:sz w:val="22"/>
    </w:rPr>
  </w:style>
  <w:style w:type="paragraph" w:customStyle="1" w:styleId="InsideAddress">
    <w:name w:val="Inside Address"/>
    <w:basedOn w:val="Normal"/>
  </w:style>
  <w:style w:type="paragraph" w:styleId="BodyText2">
    <w:name w:val="Body Text 2"/>
    <w:basedOn w:val="Normal"/>
    <w:rPr>
      <w:rFonts w:ascii="Arial" w:hAnsi="Arial" w:cs="Arial"/>
      <w:color w:val="FF0000"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SubheadC">
    <w:name w:val="Subhead C"/>
    <w:basedOn w:val="Normal"/>
    <w:pPr>
      <w:keepNext/>
      <w:keepLines/>
      <w:tabs>
        <w:tab w:val="left" w:pos="720"/>
      </w:tabs>
      <w:spacing w:line="240" w:lineRule="exact"/>
      <w:jc w:val="both"/>
    </w:pPr>
    <w:rPr>
      <w:b/>
      <w:kern w:val="1"/>
    </w:rPr>
  </w:style>
  <w:style w:type="paragraph" w:customStyle="1" w:styleId="MainHeading">
    <w:name w:val="Main Heading"/>
    <w:basedOn w:val="Normal"/>
    <w:pPr>
      <w:keepLines/>
      <w:widowControl w:val="0"/>
      <w:spacing w:after="240"/>
      <w:jc w:val="center"/>
    </w:pPr>
    <w:rPr>
      <w:rFonts w:ascii="Times" w:hAnsi="Times" w:cs="Times"/>
      <w:b/>
      <w:kern w:val="1"/>
    </w:rPr>
  </w:style>
  <w:style w:type="paragraph" w:styleId="CommentText">
    <w:name w:val="annotation text"/>
    <w:basedOn w:val="Normal"/>
    <w:pPr>
      <w:keepLines/>
      <w:jc w:val="both"/>
    </w:pPr>
    <w:rPr>
      <w:kern w:val="1"/>
    </w:rPr>
  </w:style>
  <w:style w:type="paragraph" w:styleId="BodyText3">
    <w:name w:val="Body Text 3"/>
    <w:basedOn w:val="Normal"/>
    <w:rPr>
      <w:rFonts w:ascii="Arial" w:hAnsi="Arial" w:cs="Arial"/>
      <w:color w:val="000000"/>
    </w:rPr>
  </w:style>
  <w:style w:type="paragraph" w:styleId="FootnoteText">
    <w:name w:val="footnote text"/>
    <w:basedOn w:val="Normal"/>
    <w:rPr>
      <w:rFonts w:ascii="Arial" w:hAnsi="Arial" w:cs="Arial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</w:rPr>
  </w:style>
  <w:style w:type="paragraph" w:styleId="BodyTextIndent3">
    <w:name w:val="Body Text Indent 3"/>
    <w:basedOn w:val="Normal"/>
    <w:pPr>
      <w:ind w:left="432"/>
    </w:pPr>
  </w:style>
  <w:style w:type="paragraph" w:customStyle="1" w:styleId="Standardtext">
    <w:name w:val="Standard text"/>
    <w:basedOn w:val="Normal"/>
    <w:rPr>
      <w:rFonts w:ascii="Verdana" w:hAnsi="Verdana" w:cs="Verdana"/>
      <w:color w:val="000000"/>
    </w:rPr>
  </w:style>
  <w:style w:type="paragraph" w:customStyle="1" w:styleId="Standard1stlevelindent">
    <w:name w:val="Standard 1st level indent"/>
    <w:basedOn w:val="Normal"/>
    <w:pPr>
      <w:numPr>
        <w:numId w:val="11"/>
      </w:numPr>
    </w:pPr>
    <w:rPr>
      <w:rFonts w:ascii="Verdana" w:hAnsi="Verdana" w:cs="Verdana"/>
      <w:color w:val="000000"/>
    </w:rPr>
  </w:style>
  <w:style w:type="paragraph" w:customStyle="1" w:styleId="BulletedText">
    <w:name w:val="Bulleted Text"/>
    <w:basedOn w:val="Normal"/>
    <w:pPr>
      <w:numPr>
        <w:numId w:val="5"/>
      </w:numPr>
      <w:tabs>
        <w:tab w:val="left" w:pos="2880"/>
      </w:tabs>
      <w:spacing w:before="60" w:after="120"/>
    </w:pPr>
    <w:rPr>
      <w:rFonts w:ascii="Verdana" w:hAnsi="Verdana" w:cs="Verdana"/>
      <w:sz w:val="22"/>
    </w:rPr>
  </w:style>
  <w:style w:type="paragraph" w:customStyle="1" w:styleId="New">
    <w:name w:val="New"/>
    <w:basedOn w:val="Normal"/>
    <w:pPr>
      <w:tabs>
        <w:tab w:val="left" w:pos="360"/>
      </w:tabs>
      <w:jc w:val="both"/>
    </w:pPr>
    <w:rPr>
      <w:rFonts w:ascii="Times" w:hAnsi="Times" w:cs="Times"/>
    </w:rPr>
  </w:style>
  <w:style w:type="paragraph" w:customStyle="1" w:styleId="Actor">
    <w:name w:val="Actor"/>
    <w:basedOn w:val="Normal"/>
    <w:pPr>
      <w:ind w:left="540" w:hanging="540"/>
    </w:pPr>
  </w:style>
  <w:style w:type="paragraph" w:customStyle="1" w:styleId="Process">
    <w:name w:val="Process"/>
    <w:basedOn w:val="Actor"/>
  </w:style>
  <w:style w:type="paragraph" w:customStyle="1" w:styleId="Heading2text">
    <w:name w:val="Heading 2text"/>
    <w:basedOn w:val="Normal"/>
    <w:pPr>
      <w:spacing w:after="240"/>
      <w:ind w:left="1440"/>
    </w:pPr>
    <w:rPr>
      <w:sz w:val="22"/>
    </w:rPr>
  </w:style>
  <w:style w:type="paragraph" w:customStyle="1" w:styleId="Heading1text">
    <w:name w:val="Heading 1text"/>
    <w:basedOn w:val="Normal"/>
    <w:pPr>
      <w:spacing w:before="240" w:after="120" w:line="300" w:lineRule="auto"/>
      <w:jc w:val="both"/>
    </w:pPr>
    <w:rPr>
      <w:color w:val="000000"/>
    </w:rPr>
  </w:style>
  <w:style w:type="paragraph" w:customStyle="1" w:styleId="Heading1lllistlast">
    <w:name w:val="Heading 1ll /listlast/"/>
    <w:basedOn w:val="List"/>
    <w:pPr>
      <w:numPr>
        <w:numId w:val="15"/>
      </w:numPr>
      <w:tabs>
        <w:tab w:val="left" w:pos="1080"/>
      </w:tabs>
      <w:spacing w:after="240"/>
      <w:ind w:left="1080"/>
    </w:pPr>
    <w:rPr>
      <w:sz w:val="22"/>
    </w:rPr>
  </w:style>
  <w:style w:type="paragraph" w:customStyle="1" w:styleId="Heading2list">
    <w:name w:val="Heading 2list"/>
    <w:basedOn w:val="Heading"/>
    <w:pPr>
      <w:numPr>
        <w:numId w:val="9"/>
      </w:numPr>
      <w:spacing w:after="0"/>
      <w:ind w:left="1800" w:firstLine="0"/>
      <w:jc w:val="left"/>
    </w:pPr>
    <w:rPr>
      <w:rFonts w:ascii="Times New Roman" w:hAnsi="Times New Roman" w:cs="Times New Roman"/>
      <w:b w:val="0"/>
      <w:sz w:val="22"/>
    </w:rPr>
  </w:style>
  <w:style w:type="paragraph" w:customStyle="1" w:styleId="Heading2listlast">
    <w:name w:val="Heading 2listlast"/>
    <w:basedOn w:val="Heading2list"/>
    <w:pPr>
      <w:spacing w:after="240"/>
    </w:pPr>
  </w:style>
  <w:style w:type="paragraph" w:customStyle="1" w:styleId="Heading3lllistlast">
    <w:name w:val="Heading 3ll /listlast/"/>
    <w:basedOn w:val="Normal"/>
    <w:pPr>
      <w:numPr>
        <w:numId w:val="21"/>
      </w:numPr>
      <w:spacing w:after="240"/>
      <w:ind w:left="2520" w:firstLine="0"/>
    </w:pPr>
    <w:rPr>
      <w:sz w:val="22"/>
    </w:rPr>
  </w:style>
  <w:style w:type="paragraph" w:customStyle="1" w:styleId="Heading1lnlistnested">
    <w:name w:val="Heading 1ln /listnested/"/>
    <w:basedOn w:val="Heading1lllistlast"/>
    <w:pPr>
      <w:ind w:left="1440"/>
    </w:pPr>
  </w:style>
  <w:style w:type="paragraph" w:customStyle="1" w:styleId="Heading2agaftergraphic">
    <w:name w:val="Heading 2ag /aftergraphic/"/>
    <w:basedOn w:val="Heading1lnlistnested"/>
  </w:style>
  <w:style w:type="paragraph" w:customStyle="1" w:styleId="Heading3text">
    <w:name w:val="Heading 3text"/>
    <w:basedOn w:val="Normal"/>
    <w:pPr>
      <w:spacing w:after="240"/>
      <w:ind w:left="2160"/>
    </w:pPr>
    <w:rPr>
      <w:sz w:val="22"/>
    </w:rPr>
  </w:style>
  <w:style w:type="paragraph" w:customStyle="1" w:styleId="Heading1lnllistnestedlast">
    <w:name w:val="Heading 1lnl /listnestedlast/"/>
    <w:basedOn w:val="Heading1lnlistnested"/>
  </w:style>
  <w:style w:type="paragraph" w:customStyle="1" w:styleId="Heading1list">
    <w:name w:val="Heading 1list"/>
    <w:basedOn w:val="Heading"/>
    <w:pPr>
      <w:spacing w:after="0"/>
      <w:ind w:left="1080" w:hanging="360"/>
      <w:jc w:val="left"/>
    </w:pPr>
    <w:rPr>
      <w:rFonts w:ascii="Times New Roman" w:hAnsi="Times New Roman" w:cs="Times New Roman"/>
      <w:b w:val="0"/>
      <w:sz w:val="22"/>
    </w:rPr>
  </w:style>
  <w:style w:type="paragraph" w:styleId="ListBullet2">
    <w:name w:val="List Bullet 2"/>
    <w:basedOn w:val="Normal"/>
    <w:pPr>
      <w:ind w:left="720" w:hanging="360"/>
    </w:pPr>
    <w:rPr>
      <w:sz w:val="22"/>
    </w:rPr>
  </w:style>
  <w:style w:type="paragraph" w:customStyle="1" w:styleId="Heading3list">
    <w:name w:val="Heading 3list"/>
    <w:basedOn w:val="Heading"/>
    <w:pPr>
      <w:numPr>
        <w:numId w:val="7"/>
      </w:numPr>
      <w:spacing w:after="0"/>
      <w:ind w:left="2520" w:firstLine="0"/>
      <w:jc w:val="left"/>
    </w:pPr>
    <w:rPr>
      <w:rFonts w:ascii="Times New Roman" w:hAnsi="Times New Roman" w:cs="Times New Roman"/>
      <w:b w:val="0"/>
      <w:sz w:val="22"/>
    </w:rPr>
  </w:style>
  <w:style w:type="paragraph" w:customStyle="1" w:styleId="Heading1note">
    <w:name w:val="Heading 1note"/>
    <w:basedOn w:val="Heading1text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</w:pPr>
    <w:rPr>
      <w:i/>
      <w:sz w:val="20"/>
    </w:rPr>
  </w:style>
  <w:style w:type="paragraph" w:customStyle="1" w:styleId="Heading2lnlistnested">
    <w:name w:val="Heading 2ln /listnested/"/>
    <w:basedOn w:val="Heading1lnlistnested"/>
    <w:pPr>
      <w:numPr>
        <w:numId w:val="0"/>
      </w:numPr>
      <w:spacing w:after="0"/>
      <w:ind w:left="2160" w:hanging="360"/>
    </w:pPr>
  </w:style>
  <w:style w:type="paragraph" w:customStyle="1" w:styleId="Heading2lnllistnestedlast">
    <w:name w:val="Heading 2lnl /listnestedlast/"/>
    <w:basedOn w:val="Normal"/>
    <w:rPr>
      <w:sz w:val="22"/>
    </w:rPr>
  </w:style>
  <w:style w:type="paragraph" w:customStyle="1" w:styleId="Heading2note">
    <w:name w:val="Heading 2note"/>
    <w:basedOn w:val="Heading1note"/>
    <w:pPr>
      <w:ind w:left="1980" w:hanging="540"/>
    </w:pPr>
  </w:style>
  <w:style w:type="paragraph" w:styleId="NormalIndent">
    <w:name w:val="Normal Indent"/>
    <w:basedOn w:val="Normal"/>
    <w:pPr>
      <w:ind w:left="720"/>
    </w:pPr>
    <w:rPr>
      <w:sz w:val="22"/>
    </w:rPr>
  </w:style>
  <w:style w:type="paragraph" w:customStyle="1" w:styleId="Heading4text">
    <w:name w:val="Heading 4text"/>
    <w:basedOn w:val="Heading3text"/>
  </w:style>
  <w:style w:type="paragraph" w:customStyle="1" w:styleId="Head1no">
    <w:name w:val="Head 1no#"/>
    <w:basedOn w:val="Normal"/>
    <w:pPr>
      <w:pBdr>
        <w:bottom w:val="thinThickSmallGap" w:sz="24" w:space="1" w:color="000000"/>
      </w:pBdr>
      <w:spacing w:before="1920" w:after="360"/>
    </w:pPr>
    <w:rPr>
      <w:rFonts w:ascii="Arial" w:hAnsi="Arial" w:cs="Arial"/>
      <w:b/>
      <w:sz w:val="36"/>
    </w:rPr>
  </w:style>
  <w:style w:type="paragraph" w:customStyle="1" w:styleId="Heading4list">
    <w:name w:val="Heading 4list"/>
    <w:basedOn w:val="Heading3list"/>
  </w:style>
  <w:style w:type="paragraph" w:customStyle="1" w:styleId="Heading4lllistlast">
    <w:name w:val="Heading 4ll /listlast/"/>
    <w:basedOn w:val="Heading3lllistlast"/>
  </w:style>
  <w:style w:type="paragraph" w:customStyle="1" w:styleId="Heading2lllistlast">
    <w:name w:val="Heading 2ll /listlast/"/>
    <w:basedOn w:val="Heading2list"/>
    <w:pPr>
      <w:numPr>
        <w:numId w:val="22"/>
      </w:numPr>
      <w:spacing w:after="240"/>
    </w:pPr>
  </w:style>
  <w:style w:type="paragraph" w:customStyle="1" w:styleId="notetoauthor">
    <w:name w:val="note to author"/>
    <w:basedOn w:val="Normal"/>
    <w:pPr>
      <w:spacing w:after="240"/>
      <w:ind w:left="720"/>
    </w:pPr>
    <w:rPr>
      <w:rFonts w:ascii="Tahoma" w:hAnsi="Tahoma" w:cs="Tahoma"/>
      <w:i/>
      <w:sz w:val="18"/>
    </w:rPr>
  </w:style>
  <w:style w:type="paragraph" w:customStyle="1" w:styleId="notetoauthorh1">
    <w:name w:val="note to author h1"/>
    <w:basedOn w:val="Heading1text"/>
    <w:rPr>
      <w:rFonts w:ascii="Tahoma" w:hAnsi="Tahoma" w:cs="Tahoma"/>
      <w:i/>
      <w:sz w:val="18"/>
    </w:rPr>
  </w:style>
  <w:style w:type="paragraph" w:customStyle="1" w:styleId="notetoauthorh3">
    <w:name w:val="note to author h3"/>
    <w:basedOn w:val="notetoauthorh1"/>
    <w:pPr>
      <w:ind w:left="2160"/>
    </w:pPr>
  </w:style>
  <w:style w:type="paragraph" w:customStyle="1" w:styleId="notetoauthorh2">
    <w:name w:val="note to author h2"/>
    <w:basedOn w:val="notetoauthorh1"/>
    <w:pPr>
      <w:ind w:left="1440"/>
    </w:pPr>
  </w:style>
  <w:style w:type="paragraph" w:customStyle="1" w:styleId="Heading2Text0">
    <w:name w:val="Heading 2 Text"/>
    <w:basedOn w:val="Normal"/>
    <w:pPr>
      <w:numPr>
        <w:numId w:val="8"/>
      </w:numPr>
      <w:spacing w:after="120"/>
    </w:pPr>
  </w:style>
  <w:style w:type="paragraph" w:customStyle="1" w:styleId="ChapterHeadings">
    <w:name w:val="Chapter Headings"/>
    <w:basedOn w:val="Normal"/>
    <w:pPr>
      <w:keepNext/>
      <w:pageBreakBefore/>
      <w:numPr>
        <w:numId w:val="17"/>
      </w:numPr>
      <w:pBdr>
        <w:bottom w:val="thinThickSmallGap" w:sz="24" w:space="1" w:color="000000"/>
      </w:pBdr>
      <w:spacing w:before="1920" w:after="360"/>
    </w:pPr>
    <w:rPr>
      <w:rFonts w:ascii="Arial" w:hAnsi="Arial" w:cs="Arial"/>
      <w:b/>
      <w:sz w:val="36"/>
    </w:rPr>
  </w:style>
  <w:style w:type="paragraph" w:customStyle="1" w:styleId="Cover">
    <w:name w:val="Cover"/>
    <w:basedOn w:val="Normal"/>
    <w:pPr>
      <w:tabs>
        <w:tab w:val="left" w:pos="2127"/>
      </w:tabs>
      <w:spacing w:line="360" w:lineRule="auto"/>
      <w:ind w:left="850"/>
      <w:jc w:val="center"/>
    </w:pPr>
    <w:rPr>
      <w:rFonts w:ascii="Verdana" w:hAnsi="Verdana" w:cs="Verdana"/>
      <w:b/>
      <w:sz w:val="44"/>
    </w:rPr>
  </w:style>
  <w:style w:type="paragraph" w:customStyle="1" w:styleId="Heading2Non-Bulleted">
    <w:name w:val="Heading 2 Non-Bulleted"/>
    <w:basedOn w:val="Normal"/>
    <w:next w:val="BodyText"/>
    <w:pPr>
      <w:spacing w:before="280" w:after="160"/>
    </w:pPr>
    <w:rPr>
      <w:rFonts w:ascii="Arial" w:hAnsi="Arial" w:cs="Arial"/>
      <w:b/>
    </w:rPr>
  </w:style>
  <w:style w:type="paragraph" w:customStyle="1" w:styleId="nwindentC">
    <w:name w:val="nwindentC"/>
    <w:basedOn w:val="Normal"/>
    <w:pPr>
      <w:tabs>
        <w:tab w:val="left" w:pos="720"/>
      </w:tabs>
      <w:ind w:left="2880" w:hanging="720"/>
    </w:pPr>
    <w:rPr>
      <w:rFonts w:ascii="Arial" w:hAnsi="Arial" w:cs="Arial"/>
      <w:color w:val="0000FF"/>
    </w:rPr>
  </w:style>
  <w:style w:type="paragraph" w:customStyle="1" w:styleId="TaskHeadingOne">
    <w:name w:val="Task Heading One"/>
    <w:basedOn w:val="Normal"/>
    <w:pPr>
      <w:numPr>
        <w:numId w:val="10"/>
      </w:numPr>
    </w:pPr>
    <w:rPr>
      <w:sz w:val="22"/>
    </w:rPr>
  </w:style>
  <w:style w:type="paragraph" w:customStyle="1" w:styleId="TaskHeadingTwo">
    <w:name w:val="Task Heading Two"/>
    <w:basedOn w:val="Normal"/>
    <w:pPr>
      <w:numPr>
        <w:numId w:val="10"/>
      </w:numPr>
    </w:pPr>
    <w:rPr>
      <w:sz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pPr>
      <w:keepLines w:val="0"/>
      <w:jc w:val="left"/>
    </w:pPr>
    <w:rPr>
      <w:b/>
      <w:bCs/>
    </w:rPr>
  </w:style>
  <w:style w:type="paragraph" w:customStyle="1" w:styleId="Standard2ndlevelindent">
    <w:name w:val="Standard 2nd level indent"/>
    <w:basedOn w:val="Standard1stlevelindent"/>
    <w:pPr>
      <w:numPr>
        <w:numId w:val="16"/>
      </w:numPr>
    </w:pPr>
    <w:rPr>
      <w:rFonts w:ascii="Times New Roman" w:hAnsi="Times New Roman" w:cs="Times New Roman"/>
    </w:rPr>
  </w:style>
  <w:style w:type="paragraph" w:customStyle="1" w:styleId="xl30">
    <w:name w:val="xl3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Normal-Bullet">
    <w:name w:val="Normal-Bullet"/>
    <w:basedOn w:val="Normal"/>
    <w:pPr>
      <w:numPr>
        <w:numId w:val="13"/>
      </w:numPr>
      <w:spacing w:after="120"/>
    </w:pPr>
    <w:rPr>
      <w:color w:val="000000"/>
    </w:rPr>
  </w:style>
  <w:style w:type="paragraph" w:customStyle="1" w:styleId="Normal-Table">
    <w:name w:val="Normal-Table"/>
    <w:basedOn w:val="Normal"/>
    <w:pPr>
      <w:spacing w:before="40" w:after="40"/>
    </w:pPr>
    <w:rPr>
      <w:bCs/>
      <w:sz w:val="18"/>
      <w:szCs w:val="18"/>
    </w:rPr>
  </w:style>
  <w:style w:type="paragraph" w:customStyle="1" w:styleId="Table">
    <w:name w:val="Table"/>
    <w:basedOn w:val="Normal"/>
    <w:rPr>
      <w:rFonts w:ascii="Tahoma" w:hAnsi="Tahoma" w:cs="Tahoma"/>
      <w:sz w:val="16"/>
    </w:rPr>
  </w:style>
  <w:style w:type="paragraph" w:customStyle="1" w:styleId="Normal2412">
    <w:name w:val="Normal 24/12"/>
    <w:basedOn w:val="Normal"/>
    <w:next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before="480"/>
    </w:pPr>
    <w:rPr>
      <w:rFonts w:ascii="Palatino" w:hAnsi="Palatino" w:cs="Palatino"/>
      <w:sz w:val="22"/>
      <w:szCs w:val="20"/>
    </w:rPr>
  </w:style>
  <w:style w:type="paragraph" w:customStyle="1" w:styleId="zLogo">
    <w:name w:val="zLogo"/>
    <w:pPr>
      <w:widowControl w:val="0"/>
      <w:numPr>
        <w:numId w:val="2"/>
      </w:numPr>
      <w:suppressAutoHyphens/>
      <w:spacing w:before="140"/>
      <w:ind w:left="142" w:firstLine="0"/>
    </w:pPr>
    <w:rPr>
      <w:rFonts w:ascii="Arial" w:hAnsi="Arial" w:cs="Arial"/>
      <w:b/>
      <w:sz w:val="28"/>
      <w:lang w:val="en-US" w:eastAsia="zh-CN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WW-Default">
    <w:name w:val="WW-Default"/>
    <w:pPr>
      <w:suppressAutoHyphens/>
      <w:autoSpaceDE w:val="0"/>
    </w:pPr>
    <w:rPr>
      <w:rFonts w:ascii="Arial" w:hAnsi="Arial" w:cs="Arial"/>
      <w:color w:val="000000"/>
      <w:sz w:val="24"/>
      <w:szCs w:val="24"/>
      <w:lang w:val="en-US" w:eastAsia="zh-CN"/>
    </w:rPr>
  </w:style>
  <w:style w:type="paragraph" w:customStyle="1" w:styleId="Style3">
    <w:name w:val="Style3"/>
    <w:basedOn w:val="WW-Default"/>
    <w:next w:val="WW-Default"/>
    <w:rPr>
      <w:color w:val="auto"/>
    </w:rPr>
  </w:style>
  <w:style w:type="paragraph" w:customStyle="1" w:styleId="Style1">
    <w:name w:val="Style1"/>
    <w:basedOn w:val="WW-Default"/>
    <w:next w:val="WW-Default"/>
    <w:rPr>
      <w:color w:val="auto"/>
    </w:rPr>
  </w:style>
  <w:style w:type="paragraph" w:customStyle="1" w:styleId="Style24">
    <w:name w:val="Style24"/>
    <w:basedOn w:val="WW-Default"/>
    <w:next w:val="WW-Default"/>
    <w:rPr>
      <w:color w:val="auto"/>
    </w:rPr>
  </w:style>
  <w:style w:type="paragraph" w:customStyle="1" w:styleId="Style14">
    <w:name w:val="Style14"/>
    <w:basedOn w:val="WW-Default"/>
    <w:next w:val="WW-Default"/>
    <w:rPr>
      <w:color w:val="auto"/>
    </w:rPr>
  </w:style>
  <w:style w:type="paragraph" w:customStyle="1" w:styleId="Style37">
    <w:name w:val="Style37"/>
    <w:basedOn w:val="WW-Default"/>
    <w:next w:val="WW-Default"/>
    <w:rPr>
      <w:color w:val="auto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character" w:customStyle="1" w:styleId="FooterChar">
    <w:name w:val="Footer Char"/>
    <w:link w:val="Footer"/>
    <w:uiPriority w:val="99"/>
    <w:rsid w:val="00A141B8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FRD and Design Specification</vt:lpstr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FRD and Design Specification</dc:title>
  <dc:subject>REL Network Adapter-CYMDIST</dc:subject>
  <dc:creator>M&amp;M/ESRI Team</dc:creator>
  <cp:keywords/>
  <cp:lastModifiedBy>Ravi Sahani</cp:lastModifiedBy>
  <cp:revision>5</cp:revision>
  <cp:lastPrinted>2019-03-04T19:39:00Z</cp:lastPrinted>
  <dcterms:created xsi:type="dcterms:W3CDTF">2019-03-04T19:37:00Z</dcterms:created>
  <dcterms:modified xsi:type="dcterms:W3CDTF">2019-03-04T19:41:00Z</dcterms:modified>
</cp:coreProperties>
</file>